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C195" w14:textId="1019A0BB" w:rsidR="00E97313" w:rsidRPr="004E4EE3" w:rsidRDefault="009A78E1" w:rsidP="00E97313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234BF693" wp14:editId="087F20CA">
            <wp:extent cx="508000" cy="482600"/>
            <wp:effectExtent l="0" t="0" r="0" b="0"/>
            <wp:docPr id="3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313">
        <w:rPr>
          <w:b/>
          <w:bCs/>
          <w:sz w:val="32"/>
          <w:szCs w:val="28"/>
        </w:rPr>
        <w:tab/>
      </w:r>
      <w:r w:rsidR="00E97313">
        <w:rPr>
          <w:b/>
          <w:bCs/>
          <w:sz w:val="32"/>
          <w:szCs w:val="28"/>
        </w:rPr>
        <w:tab/>
        <w:t xml:space="preserve">   San Francisco Bay</w:t>
      </w:r>
      <w:r w:rsidR="00E97313" w:rsidRPr="004E4EE3">
        <w:rPr>
          <w:b/>
          <w:bCs/>
          <w:sz w:val="32"/>
          <w:szCs w:val="28"/>
        </w:rPr>
        <w:t xml:space="preserve"> University</w:t>
      </w:r>
    </w:p>
    <w:p w14:paraId="1020705C" w14:textId="77777777" w:rsidR="004E0076" w:rsidRDefault="004E0076" w:rsidP="00016F0B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  <w:lang w:eastAsia="zh-CN"/>
        </w:rPr>
      </w:pPr>
    </w:p>
    <w:p w14:paraId="47833D62" w14:textId="77777777" w:rsidR="00A81259" w:rsidRDefault="00A81259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EE461 Verilog-HDL</w:t>
      </w:r>
    </w:p>
    <w:p w14:paraId="10D6A8C7" w14:textId="77777777" w:rsidR="00A81259" w:rsidRDefault="00760E0A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 w:hint="eastAsia"/>
          <w:b/>
          <w:bCs/>
          <w:sz w:val="24"/>
          <w:lang w:eastAsia="zh-CN"/>
        </w:rPr>
        <w:t>202</w:t>
      </w:r>
      <w:r w:rsidR="00E97313">
        <w:rPr>
          <w:rFonts w:eastAsia="TimesNewRomanPS-BoldMT" w:cs="SimSun"/>
          <w:b/>
          <w:bCs/>
          <w:sz w:val="24"/>
          <w:lang w:eastAsia="zh-CN"/>
        </w:rPr>
        <w:t>3</w:t>
      </w:r>
      <w:r>
        <w:rPr>
          <w:rFonts w:eastAsia="TimesNewRomanPS-BoldMT" w:cs="SimSun" w:hint="eastAsia"/>
          <w:b/>
          <w:bCs/>
          <w:sz w:val="24"/>
          <w:lang w:eastAsia="zh-CN"/>
        </w:rPr>
        <w:t xml:space="preserve"> </w:t>
      </w:r>
      <w:r>
        <w:rPr>
          <w:rFonts w:eastAsia="TimesNewRomanPS-BoldMT" w:cs="SimSun"/>
          <w:b/>
          <w:bCs/>
          <w:sz w:val="24"/>
          <w:lang w:eastAsia="zh-CN"/>
        </w:rPr>
        <w:t>Spring</w:t>
      </w:r>
      <w:r w:rsidR="00E82000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A81259">
        <w:rPr>
          <w:rFonts w:eastAsia="TimesNewRomanPS-BoldMT" w:cs="SimSun"/>
          <w:b/>
          <w:bCs/>
          <w:sz w:val="24"/>
          <w:lang w:eastAsia="zh-CN"/>
        </w:rPr>
        <w:t>Midterm Exam</w:t>
      </w:r>
    </w:p>
    <w:p w14:paraId="16159B69" w14:textId="77777777" w:rsidR="00A81259" w:rsidRDefault="00A8125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5F7B8B3" w14:textId="2739F4F8" w:rsidR="00A81259" w:rsidRDefault="00A8125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F77AEE">
        <w:rPr>
          <w:rFonts w:eastAsia="TimesNewRomanPS-BoldMT" w:cs="SimSun"/>
          <w:b/>
          <w:bCs/>
          <w:sz w:val="24"/>
          <w:lang w:eastAsia="zh-CN"/>
        </w:rPr>
        <w:t>Simon Gezae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</w:t>
      </w:r>
      <w:r w:rsidR="00F77AEE">
        <w:rPr>
          <w:rFonts w:eastAsia="TimesNewRomanPS-BoldMT" w:cs="SimSun"/>
          <w:b/>
          <w:bCs/>
          <w:sz w:val="24"/>
          <w:lang w:eastAsia="zh-CN"/>
        </w:rPr>
        <w:t>19830</w:t>
      </w:r>
    </w:p>
    <w:p w14:paraId="1B7595A7" w14:textId="77777777" w:rsidR="00A24093" w:rsidRDefault="00A24093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8FAED5B" w14:textId="77777777" w:rsidR="00A81259" w:rsidRDefault="00A8125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D706CB1" w14:textId="77777777" w:rsidR="00A81259" w:rsidRDefault="00A81259">
      <w:pPr>
        <w:numPr>
          <w:ilvl w:val="0"/>
          <w:numId w:val="1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Identify the bugs in the following snippet of source code and fix them.</w:t>
      </w:r>
    </w:p>
    <w:p w14:paraId="7D06715A" w14:textId="77777777" w:rsidR="00A81259" w:rsidRDefault="00A81259">
      <w:pPr>
        <w:ind w:left="72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module</w:t>
      </w:r>
      <w:r>
        <w:rPr>
          <w:i/>
          <w:iCs/>
          <w:sz w:val="24"/>
          <w:lang w:eastAsia="zh-CN"/>
        </w:rPr>
        <w:tab/>
        <w:t xml:space="preserve">  module;</w:t>
      </w:r>
    </w:p>
    <w:p w14:paraId="7B378C97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time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a;</w:t>
      </w:r>
    </w:p>
    <w:p w14:paraId="1D1989A6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reg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b, c;</w:t>
      </w:r>
    </w:p>
    <w:p w14:paraId="77C26477" w14:textId="77777777" w:rsidR="00A81259" w:rsidRDefault="00A81259">
      <w:pPr>
        <w:ind w:left="1440" w:firstLine="720"/>
        <w:rPr>
          <w:i/>
          <w:iCs/>
          <w:strike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assign </w:t>
      </w:r>
      <w:r>
        <w:rPr>
          <w:i/>
          <w:iCs/>
          <w:sz w:val="24"/>
          <w:lang w:eastAsia="zh-CN"/>
        </w:rPr>
        <w:tab/>
        <w:t>begin</w:t>
      </w:r>
    </w:p>
    <w:p w14:paraId="77952E26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  <w:t>a = (b)? b : c;</w:t>
      </w:r>
    </w:p>
    <w:p w14:paraId="31187100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end</w:t>
      </w:r>
    </w:p>
    <w:p w14:paraId="11B3D6F5" w14:textId="12269FE3" w:rsidR="00A81259" w:rsidRDefault="00A81259">
      <w:pPr>
        <w:ind w:left="720" w:firstLine="720"/>
        <w:rPr>
          <w:i/>
          <w:iCs/>
          <w:sz w:val="24"/>
          <w:lang w:eastAsia="zh-CN"/>
        </w:rPr>
      </w:pPr>
      <w:proofErr w:type="spellStart"/>
      <w:r>
        <w:rPr>
          <w:i/>
          <w:iCs/>
          <w:sz w:val="24"/>
          <w:lang w:eastAsia="zh-CN"/>
        </w:rPr>
        <w:t>endmodule</w:t>
      </w:r>
      <w:proofErr w:type="spellEnd"/>
    </w:p>
    <w:p w14:paraId="6ED08175" w14:textId="500355F8" w:rsidR="00F77AEE" w:rsidRDefault="00F77AEE" w:rsidP="00F77AEE">
      <w:pPr>
        <w:rPr>
          <w:i/>
          <w:iCs/>
          <w:sz w:val="24"/>
          <w:lang w:eastAsia="zh-CN"/>
        </w:rPr>
      </w:pPr>
    </w:p>
    <w:p w14:paraId="2B05FDA9" w14:textId="7C9FD199" w:rsidR="00F77AEE" w:rsidRDefault="00F77AEE" w:rsidP="00F77AEE">
      <w:pPr>
        <w:rPr>
          <w:i/>
          <w:iCs/>
          <w:sz w:val="24"/>
          <w:lang w:eastAsia="zh-CN"/>
        </w:rPr>
      </w:pPr>
      <w:r w:rsidRPr="00F77AEE">
        <w:rPr>
          <w:i/>
          <w:iCs/>
          <w:sz w:val="24"/>
          <w:highlight w:val="yellow"/>
          <w:lang w:eastAsia="zh-CN"/>
        </w:rPr>
        <w:t>Ans:</w:t>
      </w:r>
      <w:r>
        <w:rPr>
          <w:i/>
          <w:iCs/>
          <w:sz w:val="24"/>
          <w:lang w:eastAsia="zh-CN"/>
        </w:rPr>
        <w:t xml:space="preserve"> module is a keyword so it cannot be used as module name. the left side of the assignment (a) should be wire data type here it is time. Can be fixed like this</w:t>
      </w:r>
    </w:p>
    <w:p w14:paraId="1A38E307" w14:textId="77777777" w:rsidR="00F77AEE" w:rsidRDefault="00F77AEE" w:rsidP="00F77AEE">
      <w:pPr>
        <w:rPr>
          <w:i/>
          <w:iCs/>
          <w:sz w:val="24"/>
          <w:lang w:eastAsia="zh-CN"/>
        </w:rPr>
      </w:pPr>
    </w:p>
    <w:p w14:paraId="4CE3CF11" w14:textId="77777777" w:rsidR="00F77AEE" w:rsidRPr="00F77AEE" w:rsidRDefault="00F77AEE" w:rsidP="00F77AEE">
      <w:pPr>
        <w:rPr>
          <w:i/>
          <w:iCs/>
          <w:sz w:val="24"/>
          <w:lang w:eastAsia="zh-CN"/>
        </w:rPr>
      </w:pPr>
      <w:r w:rsidRPr="00F77AEE">
        <w:rPr>
          <w:i/>
          <w:iCs/>
          <w:sz w:val="24"/>
          <w:lang w:eastAsia="zh-CN"/>
        </w:rPr>
        <w:t>module</w:t>
      </w:r>
      <w:r w:rsidRPr="00F77AEE">
        <w:rPr>
          <w:i/>
          <w:iCs/>
          <w:sz w:val="24"/>
          <w:lang w:eastAsia="zh-CN"/>
        </w:rPr>
        <w:tab/>
        <w:t xml:space="preserve">  module1;</w:t>
      </w:r>
    </w:p>
    <w:p w14:paraId="5A8B9784" w14:textId="77777777" w:rsidR="00F77AEE" w:rsidRPr="00F77AEE" w:rsidRDefault="00F77AEE" w:rsidP="00F77AEE">
      <w:pPr>
        <w:ind w:firstLine="720"/>
        <w:rPr>
          <w:i/>
          <w:iCs/>
          <w:sz w:val="24"/>
          <w:lang w:eastAsia="zh-CN"/>
        </w:rPr>
      </w:pPr>
      <w:r w:rsidRPr="00F77AEE">
        <w:rPr>
          <w:i/>
          <w:iCs/>
          <w:sz w:val="24"/>
          <w:lang w:eastAsia="zh-CN"/>
        </w:rPr>
        <w:t>wire</w:t>
      </w:r>
      <w:r w:rsidRPr="00F77AEE">
        <w:rPr>
          <w:i/>
          <w:iCs/>
          <w:sz w:val="24"/>
          <w:lang w:eastAsia="zh-CN"/>
        </w:rPr>
        <w:tab/>
      </w:r>
      <w:r w:rsidRPr="00F77AEE">
        <w:rPr>
          <w:i/>
          <w:iCs/>
          <w:sz w:val="24"/>
          <w:lang w:eastAsia="zh-CN"/>
        </w:rPr>
        <w:tab/>
        <w:t>a;</w:t>
      </w:r>
    </w:p>
    <w:p w14:paraId="384082B6" w14:textId="77777777" w:rsidR="00F77AEE" w:rsidRPr="00F77AEE" w:rsidRDefault="00F77AEE" w:rsidP="00F77AEE">
      <w:pPr>
        <w:ind w:firstLine="720"/>
        <w:rPr>
          <w:i/>
          <w:iCs/>
          <w:sz w:val="24"/>
          <w:lang w:eastAsia="zh-CN"/>
        </w:rPr>
      </w:pPr>
      <w:r w:rsidRPr="00F77AEE">
        <w:rPr>
          <w:i/>
          <w:iCs/>
          <w:sz w:val="24"/>
          <w:lang w:eastAsia="zh-CN"/>
        </w:rPr>
        <w:t>reg</w:t>
      </w:r>
      <w:r w:rsidRPr="00F77AEE">
        <w:rPr>
          <w:i/>
          <w:iCs/>
          <w:sz w:val="24"/>
          <w:lang w:eastAsia="zh-CN"/>
        </w:rPr>
        <w:tab/>
      </w:r>
      <w:r w:rsidRPr="00F77AEE">
        <w:rPr>
          <w:i/>
          <w:iCs/>
          <w:sz w:val="24"/>
          <w:lang w:eastAsia="zh-CN"/>
        </w:rPr>
        <w:tab/>
        <w:t>b, c;</w:t>
      </w:r>
    </w:p>
    <w:p w14:paraId="1DE35F34" w14:textId="77777777" w:rsidR="00F77AEE" w:rsidRPr="00F77AEE" w:rsidRDefault="00F77AEE" w:rsidP="00F77AEE">
      <w:pPr>
        <w:ind w:firstLine="720"/>
        <w:rPr>
          <w:i/>
          <w:iCs/>
          <w:sz w:val="24"/>
          <w:lang w:eastAsia="zh-CN"/>
        </w:rPr>
      </w:pPr>
      <w:r w:rsidRPr="00F77AEE">
        <w:rPr>
          <w:i/>
          <w:iCs/>
          <w:sz w:val="24"/>
          <w:lang w:eastAsia="zh-CN"/>
        </w:rPr>
        <w:t>assign a = (b)? b : c;</w:t>
      </w:r>
    </w:p>
    <w:p w14:paraId="23333398" w14:textId="36C814A0" w:rsidR="00F77AEE" w:rsidRDefault="00F77AEE" w:rsidP="00F77AEE">
      <w:pPr>
        <w:rPr>
          <w:i/>
          <w:iCs/>
          <w:sz w:val="24"/>
          <w:lang w:eastAsia="zh-CN"/>
        </w:rPr>
      </w:pPr>
      <w:proofErr w:type="spellStart"/>
      <w:r w:rsidRPr="00F77AEE">
        <w:rPr>
          <w:i/>
          <w:iCs/>
          <w:sz w:val="24"/>
          <w:lang w:eastAsia="zh-CN"/>
        </w:rPr>
        <w:t>endmodule</w:t>
      </w:r>
      <w:proofErr w:type="spellEnd"/>
    </w:p>
    <w:p w14:paraId="3B4A3332" w14:textId="77777777" w:rsidR="00A81259" w:rsidRDefault="00A81259">
      <w:pPr>
        <w:ind w:left="720" w:hanging="720"/>
        <w:jc w:val="both"/>
        <w:rPr>
          <w:i/>
          <w:iCs/>
          <w:sz w:val="24"/>
          <w:lang w:eastAsia="zh-CN"/>
        </w:rPr>
      </w:pPr>
    </w:p>
    <w:p w14:paraId="289AD5DD" w14:textId="77777777" w:rsidR="00A81259" w:rsidRDefault="00A81259">
      <w:pPr>
        <w:numPr>
          <w:ilvl w:val="0"/>
          <w:numId w:val="1"/>
        </w:numPr>
        <w:rPr>
          <w:sz w:val="24"/>
          <w:lang w:eastAsia="zh-CN"/>
        </w:rPr>
      </w:pPr>
      <w:r>
        <w:rPr>
          <w:sz w:val="24"/>
          <w:lang w:eastAsia="zh-CN"/>
        </w:rPr>
        <w:t>What is delay time for the following program?</w:t>
      </w:r>
    </w:p>
    <w:p w14:paraId="570B4AD0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`timescale 10</w:t>
      </w:r>
      <w:r>
        <w:rPr>
          <w:i/>
          <w:iCs/>
          <w:sz w:val="24"/>
          <w:lang w:eastAsia="zh-CN"/>
        </w:rPr>
        <w:t>0</w:t>
      </w:r>
      <w:r>
        <w:rPr>
          <w:rFonts w:hint="eastAsia"/>
          <w:i/>
          <w:iCs/>
          <w:sz w:val="24"/>
          <w:lang w:eastAsia="zh-CN"/>
        </w:rPr>
        <w:t>ps / 1</w:t>
      </w:r>
      <w:r>
        <w:rPr>
          <w:i/>
          <w:iCs/>
          <w:sz w:val="24"/>
          <w:lang w:eastAsia="zh-CN"/>
        </w:rPr>
        <w:t>00</w:t>
      </w:r>
      <w:r>
        <w:rPr>
          <w:rFonts w:hint="eastAsia"/>
          <w:i/>
          <w:iCs/>
          <w:sz w:val="24"/>
          <w:lang w:eastAsia="zh-CN"/>
        </w:rPr>
        <w:t>ps</w:t>
      </w:r>
    </w:p>
    <w:p w14:paraId="6741EAFF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 xml:space="preserve">module </w:t>
      </w:r>
      <w:proofErr w:type="spellStart"/>
      <w:r>
        <w:rPr>
          <w:rFonts w:hint="eastAsia"/>
          <w:i/>
          <w:iCs/>
          <w:sz w:val="24"/>
          <w:lang w:eastAsia="zh-CN"/>
        </w:rPr>
        <w:t>sampleDesign</w:t>
      </w:r>
      <w:proofErr w:type="spellEnd"/>
      <w:r>
        <w:rPr>
          <w:rFonts w:hint="eastAsia"/>
          <w:i/>
          <w:iCs/>
          <w:sz w:val="24"/>
          <w:lang w:eastAsia="zh-CN"/>
        </w:rPr>
        <w:t xml:space="preserve"> (z,x1,x2);</w:t>
      </w:r>
    </w:p>
    <w:p w14:paraId="66E125E1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input x1, x2;</w:t>
      </w:r>
    </w:p>
    <w:p w14:paraId="6677227F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output z;</w:t>
      </w:r>
    </w:p>
    <w:p w14:paraId="03734259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rFonts w:hint="eastAsia"/>
          <w:i/>
          <w:iCs/>
          <w:sz w:val="24"/>
          <w:lang w:eastAsia="zh-CN"/>
        </w:rPr>
        <w:t>nor #3.</w:t>
      </w:r>
      <w:r>
        <w:rPr>
          <w:i/>
          <w:iCs/>
          <w:sz w:val="24"/>
          <w:lang w:eastAsia="zh-CN"/>
        </w:rPr>
        <w:t>1415</w:t>
      </w:r>
      <w:r>
        <w:rPr>
          <w:rFonts w:hint="eastAsia"/>
          <w:i/>
          <w:iCs/>
          <w:sz w:val="24"/>
          <w:lang w:eastAsia="zh-CN"/>
        </w:rPr>
        <w:t xml:space="preserve"> (z, x1, x2); </w:t>
      </w:r>
    </w:p>
    <w:p w14:paraId="77C50C7F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proofErr w:type="spellStart"/>
      <w:r>
        <w:rPr>
          <w:i/>
          <w:iCs/>
          <w:sz w:val="24"/>
          <w:lang w:eastAsia="zh-CN"/>
        </w:rPr>
        <w:t>e</w:t>
      </w:r>
      <w:r>
        <w:rPr>
          <w:rFonts w:hint="eastAsia"/>
          <w:i/>
          <w:iCs/>
          <w:sz w:val="24"/>
          <w:lang w:eastAsia="zh-CN"/>
        </w:rPr>
        <w:t>ndmodule</w:t>
      </w:r>
      <w:proofErr w:type="spellEnd"/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 </w:t>
      </w:r>
    </w:p>
    <w:p w14:paraId="5D7D5EDE" w14:textId="2222ED15" w:rsidR="00A81259" w:rsidRDefault="00A81259" w:rsidP="00F77AEE">
      <w:pPr>
        <w:rPr>
          <w:i/>
          <w:iCs/>
          <w:sz w:val="24"/>
          <w:lang w:eastAsia="zh-CN"/>
        </w:rPr>
      </w:pPr>
    </w:p>
    <w:p w14:paraId="30EE0BCE" w14:textId="136A548B" w:rsidR="00F77AEE" w:rsidRDefault="00F77AEE" w:rsidP="00F77AEE">
      <w:pPr>
        <w:rPr>
          <w:i/>
          <w:iCs/>
          <w:sz w:val="24"/>
          <w:lang w:eastAsia="zh-CN"/>
        </w:rPr>
      </w:pPr>
      <w:r w:rsidRPr="00F77AEE">
        <w:rPr>
          <w:i/>
          <w:iCs/>
          <w:sz w:val="24"/>
          <w:highlight w:val="yellow"/>
          <w:lang w:eastAsia="zh-CN"/>
        </w:rPr>
        <w:t>Ans:</w:t>
      </w:r>
      <w:r>
        <w:rPr>
          <w:i/>
          <w:iCs/>
          <w:sz w:val="24"/>
          <w:lang w:eastAsia="zh-CN"/>
        </w:rPr>
        <w:t xml:space="preserve"> </w:t>
      </w:r>
    </w:p>
    <w:p w14:paraId="713A1988" w14:textId="58E7B23D" w:rsidR="00F77AEE" w:rsidRDefault="00F77AEE" w:rsidP="00F77AEE">
      <w:pPr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  <w:t xml:space="preserve">#3.1415 </w:t>
      </w:r>
    </w:p>
    <w:p w14:paraId="4BADA680" w14:textId="135FA09D" w:rsidR="00F77AEE" w:rsidRDefault="00F77AEE" w:rsidP="00F77AEE">
      <w:pPr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  <w:t>Delay = 3.1415*100 %</w:t>
      </w:r>
      <w:r w:rsidR="00212174">
        <w:rPr>
          <w:i/>
          <w:iCs/>
          <w:sz w:val="24"/>
          <w:lang w:eastAsia="zh-CN"/>
        </w:rPr>
        <w:t xml:space="preserve">100 </w:t>
      </w:r>
      <w:proofErr w:type="spellStart"/>
      <w:r w:rsidR="00212174">
        <w:rPr>
          <w:i/>
          <w:iCs/>
          <w:sz w:val="24"/>
          <w:lang w:eastAsia="zh-CN"/>
        </w:rPr>
        <w:t>ps</w:t>
      </w:r>
      <w:proofErr w:type="spellEnd"/>
    </w:p>
    <w:p w14:paraId="56A157E3" w14:textId="491276FB" w:rsidR="00212174" w:rsidRDefault="00212174" w:rsidP="00F77AEE">
      <w:pPr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  <w:t>Delay = 314.15 %100ps</w:t>
      </w:r>
    </w:p>
    <w:p w14:paraId="646B4A28" w14:textId="58312A5D" w:rsidR="00212174" w:rsidRDefault="00212174" w:rsidP="00F77AEE">
      <w:pPr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  <w:t>Delay = 300ps</w:t>
      </w:r>
    </w:p>
    <w:p w14:paraId="2DAD58DF" w14:textId="77777777" w:rsidR="00A81259" w:rsidRDefault="00A81259">
      <w:pPr>
        <w:numPr>
          <w:ilvl w:val="0"/>
          <w:numId w:val="2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What are the values of (a = = = b) and (a ! = = b) if a = 4’b01xz, b = 4’b xz10?</w:t>
      </w:r>
    </w:p>
    <w:p w14:paraId="6E371DE7" w14:textId="5C534048" w:rsidR="00A81259" w:rsidRPr="00212174" w:rsidRDefault="00A81259">
      <w:pPr>
        <w:tabs>
          <w:tab w:val="left" w:pos="0"/>
          <w:tab w:val="left" w:pos="360"/>
        </w:tabs>
        <w:rPr>
          <w:sz w:val="24"/>
          <w:lang w:val="fr-FR"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212174" w:rsidRPr="00212174">
        <w:rPr>
          <w:sz w:val="24"/>
          <w:highlight w:val="yellow"/>
          <w:lang w:val="fr-FR" w:eastAsia="zh-CN"/>
        </w:rPr>
        <w:t>Ans:</w:t>
      </w:r>
      <w:r w:rsidR="00212174" w:rsidRPr="00212174">
        <w:rPr>
          <w:sz w:val="24"/>
          <w:lang w:val="fr-FR" w:eastAsia="zh-CN"/>
        </w:rPr>
        <w:t xml:space="preserve"> (a = = = b)  Ans: 0</w:t>
      </w:r>
    </w:p>
    <w:p w14:paraId="6082763A" w14:textId="3B4A3942" w:rsidR="00212174" w:rsidRPr="00212174" w:rsidRDefault="00212174">
      <w:pPr>
        <w:tabs>
          <w:tab w:val="left" w:pos="0"/>
          <w:tab w:val="left" w:pos="360"/>
        </w:tabs>
        <w:rPr>
          <w:color w:val="FF0000"/>
          <w:sz w:val="24"/>
          <w:lang w:val="fr-FR" w:eastAsia="zh-CN"/>
        </w:rPr>
      </w:pPr>
      <w:r w:rsidRPr="00212174">
        <w:rPr>
          <w:sz w:val="24"/>
          <w:lang w:val="fr-FR" w:eastAsia="zh-CN"/>
        </w:rPr>
        <w:tab/>
      </w:r>
      <w:r w:rsidRPr="00212174">
        <w:rPr>
          <w:sz w:val="24"/>
          <w:lang w:val="fr-FR" w:eastAsia="zh-CN"/>
        </w:rPr>
        <w:tab/>
      </w:r>
      <w:r w:rsidRPr="00212174">
        <w:rPr>
          <w:sz w:val="24"/>
          <w:lang w:val="fr-FR" w:eastAsia="zh-CN"/>
        </w:rPr>
        <w:tab/>
        <w:t xml:space="preserve">         (a ! = = b) </w:t>
      </w:r>
      <w:r>
        <w:rPr>
          <w:sz w:val="24"/>
          <w:lang w:val="fr-FR" w:eastAsia="zh-CN"/>
        </w:rPr>
        <w:t>Ans :</w:t>
      </w:r>
      <w:r w:rsidRPr="00212174">
        <w:rPr>
          <w:sz w:val="24"/>
          <w:lang w:val="fr-FR" w:eastAsia="zh-CN"/>
        </w:rPr>
        <w:t xml:space="preserve"> 1</w:t>
      </w:r>
    </w:p>
    <w:p w14:paraId="53831E47" w14:textId="77777777" w:rsidR="00A81259" w:rsidRDefault="00A81259">
      <w:pPr>
        <w:numPr>
          <w:ilvl w:val="0"/>
          <w:numId w:val="2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When a is 4’bxz01, what are values of  ~a and !a ?</w:t>
      </w:r>
    </w:p>
    <w:p w14:paraId="682D7144" w14:textId="21643938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 w:rsidR="002B73BD" w:rsidRPr="002B73BD">
        <w:rPr>
          <w:sz w:val="24"/>
          <w:highlight w:val="yellow"/>
          <w:lang w:eastAsia="zh-CN"/>
        </w:rPr>
        <w:t>Ans:</w:t>
      </w:r>
      <w:r w:rsidR="002B73BD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     </w:t>
      </w:r>
      <w:r w:rsidR="002B73BD">
        <w:rPr>
          <w:sz w:val="24"/>
          <w:lang w:eastAsia="zh-CN"/>
        </w:rPr>
        <w:t>~</w:t>
      </w:r>
      <w:r w:rsidR="002B73BD" w:rsidRPr="002B73BD">
        <w:rPr>
          <w:sz w:val="24"/>
          <w:lang w:eastAsia="zh-CN"/>
        </w:rPr>
        <w:t>a = xx10,</w:t>
      </w:r>
      <w:r w:rsidR="002B73BD">
        <w:rPr>
          <w:sz w:val="24"/>
          <w:lang w:eastAsia="zh-CN"/>
        </w:rPr>
        <w:t xml:space="preserve">  </w:t>
      </w:r>
      <w:r w:rsidR="002B73BD" w:rsidRPr="002B73BD">
        <w:rPr>
          <w:sz w:val="24"/>
          <w:lang w:eastAsia="zh-CN"/>
        </w:rPr>
        <w:t xml:space="preserve"> !a = 0</w:t>
      </w:r>
      <w:r>
        <w:rPr>
          <w:sz w:val="24"/>
          <w:lang w:eastAsia="zh-CN"/>
        </w:rPr>
        <w:t xml:space="preserve"> </w:t>
      </w:r>
    </w:p>
    <w:p w14:paraId="1CF3EAB8" w14:textId="5480525C" w:rsidR="002B73BD" w:rsidRDefault="002B73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9E47221" w14:textId="2BFB4C9B" w:rsidR="002B73BD" w:rsidRDefault="002B73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62B6B05F" w14:textId="77777777" w:rsidR="002B73BD" w:rsidRDefault="002B73BD">
      <w:pPr>
        <w:tabs>
          <w:tab w:val="left" w:pos="0"/>
          <w:tab w:val="left" w:pos="360"/>
        </w:tabs>
        <w:rPr>
          <w:color w:val="FF0000"/>
          <w:sz w:val="24"/>
          <w:lang w:eastAsia="zh-CN"/>
        </w:rPr>
      </w:pPr>
    </w:p>
    <w:p w14:paraId="325F37FD" w14:textId="77777777" w:rsidR="00A81259" w:rsidRDefault="00A81259">
      <w:pPr>
        <w:numPr>
          <w:ilvl w:val="0"/>
          <w:numId w:val="3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lastRenderedPageBreak/>
        <w:t>Please calculate b and c’s values.</w:t>
      </w:r>
    </w:p>
    <w:p w14:paraId="09F3A92C" w14:textId="77777777" w:rsidR="00A81259" w:rsidRDefault="00A81259">
      <w:pPr>
        <w:ind w:left="72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 module   test;</w:t>
      </w:r>
    </w:p>
    <w:p w14:paraId="63ADC2AA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reg[3:0]</w:t>
      </w:r>
      <w:r>
        <w:rPr>
          <w:i/>
          <w:iCs/>
          <w:sz w:val="24"/>
          <w:lang w:eastAsia="zh-CN"/>
        </w:rPr>
        <w:tab/>
        <w:t>a;</w:t>
      </w:r>
    </w:p>
    <w:p w14:paraId="1C11F11E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wire[3:0]</w:t>
      </w:r>
      <w:r>
        <w:rPr>
          <w:i/>
          <w:iCs/>
          <w:sz w:val="24"/>
          <w:lang w:eastAsia="zh-CN"/>
        </w:rPr>
        <w:tab/>
        <w:t>b, c;</w:t>
      </w:r>
    </w:p>
    <w:p w14:paraId="775BBAF3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assign </w:t>
      </w:r>
      <w:r>
        <w:rPr>
          <w:i/>
          <w:iCs/>
          <w:sz w:val="24"/>
          <w:lang w:eastAsia="zh-CN"/>
        </w:rPr>
        <w:tab/>
        <w:t>b = a &lt;&lt; 2;</w:t>
      </w:r>
    </w:p>
    <w:p w14:paraId="151FFF2E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assign </w:t>
      </w:r>
      <w:r>
        <w:rPr>
          <w:i/>
          <w:iCs/>
          <w:sz w:val="24"/>
          <w:lang w:eastAsia="zh-CN"/>
        </w:rPr>
        <w:tab/>
        <w:t>c = 2 &lt;&lt; a;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</w:p>
    <w:p w14:paraId="078D47C7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initial begin</w:t>
      </w:r>
    </w:p>
    <w:p w14:paraId="52075C62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a=4’b0010;</w:t>
      </w:r>
    </w:p>
    <w:p w14:paraId="7F6FF330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#10 $finish; </w:t>
      </w:r>
    </w:p>
    <w:p w14:paraId="04D1859B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end</w:t>
      </w:r>
    </w:p>
    <w:p w14:paraId="74FF46E0" w14:textId="79DAF4FA" w:rsidR="00A81259" w:rsidRDefault="00A81259">
      <w:pPr>
        <w:ind w:left="720" w:firstLine="720"/>
        <w:rPr>
          <w:i/>
          <w:iCs/>
          <w:sz w:val="24"/>
          <w:lang w:eastAsia="zh-CN"/>
        </w:rPr>
      </w:pPr>
      <w:proofErr w:type="spellStart"/>
      <w:r>
        <w:rPr>
          <w:i/>
          <w:iCs/>
          <w:sz w:val="24"/>
          <w:lang w:eastAsia="zh-CN"/>
        </w:rPr>
        <w:t>endmodule</w:t>
      </w:r>
      <w:proofErr w:type="spellEnd"/>
    </w:p>
    <w:p w14:paraId="5FF5066A" w14:textId="56040A6A" w:rsidR="002B73BD" w:rsidRDefault="002B73BD" w:rsidP="002B73BD">
      <w:pPr>
        <w:rPr>
          <w:i/>
          <w:iCs/>
          <w:sz w:val="24"/>
          <w:lang w:eastAsia="zh-CN"/>
        </w:rPr>
      </w:pPr>
    </w:p>
    <w:p w14:paraId="04B258D8" w14:textId="647FAA5E" w:rsidR="002B73BD" w:rsidRPr="002B73BD" w:rsidRDefault="002B73BD" w:rsidP="002B73BD">
      <w:pPr>
        <w:rPr>
          <w:i/>
          <w:iCs/>
          <w:sz w:val="24"/>
          <w:lang w:eastAsia="zh-CN"/>
        </w:rPr>
      </w:pPr>
      <w:r w:rsidRPr="002B73BD">
        <w:rPr>
          <w:i/>
          <w:iCs/>
          <w:sz w:val="24"/>
          <w:highlight w:val="yellow"/>
          <w:lang w:eastAsia="zh-CN"/>
        </w:rPr>
        <w:t>Ans:</w:t>
      </w:r>
      <w:r>
        <w:rPr>
          <w:i/>
          <w:iCs/>
          <w:sz w:val="24"/>
          <w:lang w:eastAsia="zh-CN"/>
        </w:rPr>
        <w:t xml:space="preserve">     </w:t>
      </w:r>
      <w:r w:rsidRPr="002B73BD">
        <w:rPr>
          <w:i/>
          <w:iCs/>
          <w:sz w:val="24"/>
          <w:lang w:eastAsia="zh-CN"/>
        </w:rPr>
        <w:t>B = 1000</w:t>
      </w:r>
    </w:p>
    <w:p w14:paraId="741072A6" w14:textId="49070274" w:rsidR="002B73BD" w:rsidRDefault="002B73BD" w:rsidP="002B73BD">
      <w:pPr>
        <w:ind w:firstLine="720"/>
        <w:rPr>
          <w:i/>
          <w:iCs/>
          <w:sz w:val="24"/>
          <w:lang w:eastAsia="zh-CN"/>
        </w:rPr>
      </w:pPr>
      <w:r w:rsidRPr="002B73BD">
        <w:rPr>
          <w:i/>
          <w:iCs/>
          <w:sz w:val="24"/>
          <w:lang w:eastAsia="zh-CN"/>
        </w:rPr>
        <w:t>C = 1000</w:t>
      </w:r>
    </w:p>
    <w:p w14:paraId="004EE8BA" w14:textId="77777777" w:rsidR="00A81259" w:rsidRDefault="00A81259">
      <w:pPr>
        <w:rPr>
          <w:i/>
          <w:iCs/>
          <w:sz w:val="24"/>
          <w:lang w:eastAsia="zh-CN"/>
        </w:rPr>
      </w:pPr>
    </w:p>
    <w:p w14:paraId="6E42EA07" w14:textId="77777777" w:rsidR="00A81259" w:rsidRDefault="00A81259">
      <w:pPr>
        <w:numPr>
          <w:ilvl w:val="0"/>
          <w:numId w:val="3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 Assuming that there are three students to vote whether they ea</w:t>
      </w:r>
      <w:r w:rsidR="004C308D">
        <w:rPr>
          <w:sz w:val="24"/>
          <w:lang w:eastAsia="zh-CN"/>
        </w:rPr>
        <w:t>t in the restaurant ABC or not. I</w:t>
      </w:r>
      <w:r>
        <w:rPr>
          <w:sz w:val="24"/>
          <w:lang w:eastAsia="zh-CN"/>
        </w:rPr>
        <w:t>f the minority</w:t>
      </w:r>
      <w:r w:rsidR="00F40020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of them agree</w:t>
      </w:r>
      <w:r w:rsidR="001C1364">
        <w:rPr>
          <w:sz w:val="24"/>
          <w:lang w:eastAsia="zh-CN"/>
        </w:rPr>
        <w:t>s</w:t>
      </w:r>
      <w:r>
        <w:rPr>
          <w:sz w:val="24"/>
          <w:lang w:eastAsia="zh-CN"/>
        </w:rPr>
        <w:t xml:space="preserve"> to go, the rest of them will follow. Write UDP to implement it.</w:t>
      </w:r>
    </w:p>
    <w:p w14:paraId="1819132C" w14:textId="77777777" w:rsidR="00A81259" w:rsidRPr="00C37F96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>primitive agree(going, std1,std2,std3 );</w:t>
      </w:r>
    </w:p>
    <w:p w14:paraId="15012DD1" w14:textId="77777777" w:rsidR="00A81259" w:rsidRPr="00C37F96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 xml:space="preserve">output </w:t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>going;</w:t>
      </w:r>
    </w:p>
    <w:p w14:paraId="6947728E" w14:textId="77777777" w:rsidR="00A81259" w:rsidRPr="00C37F96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>input</w:t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>std1;</w:t>
      </w:r>
    </w:p>
    <w:p w14:paraId="7502A44C" w14:textId="77777777" w:rsidR="00A81259" w:rsidRPr="00C37F96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>input</w:t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>std2;</w:t>
      </w:r>
    </w:p>
    <w:p w14:paraId="0165FB56" w14:textId="77777777" w:rsidR="00A81259" w:rsidRPr="00C37F96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>input</w:t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  <w:t>std3;</w:t>
      </w:r>
    </w:p>
    <w:p w14:paraId="4067D24E" w14:textId="77777777" w:rsidR="00A81259" w:rsidRPr="00C37F96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="00C37F96" w:rsidRPr="00C37F96">
        <w:rPr>
          <w:i/>
          <w:iCs/>
          <w:sz w:val="24"/>
          <w:lang w:eastAsia="zh-CN"/>
        </w:rPr>
        <w:tab/>
        <w:t>// Here is your code</w:t>
      </w:r>
    </w:p>
    <w:p w14:paraId="69FBDFCA" w14:textId="77777777" w:rsidR="00A81259" w:rsidRPr="00C37F96" w:rsidRDefault="00A81259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</w:p>
    <w:p w14:paraId="7EC52B6F" w14:textId="3071255E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r w:rsidRPr="00C37F96">
        <w:rPr>
          <w:i/>
          <w:iCs/>
          <w:sz w:val="24"/>
          <w:lang w:eastAsia="zh-CN"/>
        </w:rPr>
        <w:tab/>
      </w:r>
      <w:proofErr w:type="spellStart"/>
      <w:r w:rsidR="00C413E0" w:rsidRPr="00C37F96">
        <w:rPr>
          <w:i/>
          <w:iCs/>
          <w:sz w:val="24"/>
          <w:lang w:eastAsia="zh-CN"/>
        </w:rPr>
        <w:t>E</w:t>
      </w:r>
      <w:r w:rsidRPr="00C37F96">
        <w:rPr>
          <w:i/>
          <w:iCs/>
          <w:sz w:val="24"/>
          <w:lang w:eastAsia="zh-CN"/>
        </w:rPr>
        <w:t>ndprimitive</w:t>
      </w:r>
      <w:proofErr w:type="spellEnd"/>
    </w:p>
    <w:p w14:paraId="7AE57506" w14:textId="7FB348C8" w:rsidR="00C413E0" w:rsidRDefault="00C413E0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</w:p>
    <w:p w14:paraId="1BFC255B" w14:textId="45B449E7" w:rsidR="00C413E0" w:rsidRDefault="00C413E0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Ans: </w:t>
      </w:r>
    </w:p>
    <w:p w14:paraId="1994829B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>primitive agree(going, std1,std2,std3);</w:t>
      </w:r>
    </w:p>
    <w:p w14:paraId="716332B9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ab/>
        <w:t xml:space="preserve">output </w:t>
      </w:r>
      <w:r w:rsidRPr="00C413E0">
        <w:rPr>
          <w:i/>
          <w:iCs/>
          <w:color w:val="4BACC6"/>
          <w:sz w:val="24"/>
          <w:lang w:eastAsia="zh-CN"/>
        </w:rPr>
        <w:tab/>
      </w:r>
      <w:r w:rsidRPr="00C413E0">
        <w:rPr>
          <w:i/>
          <w:iCs/>
          <w:color w:val="4BACC6"/>
          <w:sz w:val="24"/>
          <w:lang w:eastAsia="zh-CN"/>
        </w:rPr>
        <w:tab/>
        <w:t>going;</w:t>
      </w:r>
    </w:p>
    <w:p w14:paraId="059DC8D0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ab/>
        <w:t>input</w:t>
      </w:r>
      <w:r w:rsidRPr="00C413E0">
        <w:rPr>
          <w:i/>
          <w:iCs/>
          <w:color w:val="4BACC6"/>
          <w:sz w:val="24"/>
          <w:lang w:eastAsia="zh-CN"/>
        </w:rPr>
        <w:tab/>
      </w:r>
      <w:r w:rsidRPr="00C413E0">
        <w:rPr>
          <w:i/>
          <w:iCs/>
          <w:color w:val="4BACC6"/>
          <w:sz w:val="24"/>
          <w:lang w:eastAsia="zh-CN"/>
        </w:rPr>
        <w:tab/>
        <w:t>std1;</w:t>
      </w:r>
    </w:p>
    <w:p w14:paraId="112D92BB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ab/>
        <w:t>input</w:t>
      </w:r>
      <w:r w:rsidRPr="00C413E0">
        <w:rPr>
          <w:i/>
          <w:iCs/>
          <w:color w:val="4BACC6"/>
          <w:sz w:val="24"/>
          <w:lang w:eastAsia="zh-CN"/>
        </w:rPr>
        <w:tab/>
      </w:r>
      <w:r w:rsidRPr="00C413E0">
        <w:rPr>
          <w:i/>
          <w:iCs/>
          <w:color w:val="4BACC6"/>
          <w:sz w:val="24"/>
          <w:lang w:eastAsia="zh-CN"/>
        </w:rPr>
        <w:tab/>
        <w:t>std2;</w:t>
      </w:r>
    </w:p>
    <w:p w14:paraId="1C62C822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ab/>
        <w:t>input</w:t>
      </w:r>
      <w:r w:rsidRPr="00C413E0">
        <w:rPr>
          <w:i/>
          <w:iCs/>
          <w:color w:val="4BACC6"/>
          <w:sz w:val="24"/>
          <w:lang w:eastAsia="zh-CN"/>
        </w:rPr>
        <w:tab/>
      </w:r>
      <w:r w:rsidRPr="00C413E0">
        <w:rPr>
          <w:i/>
          <w:iCs/>
          <w:color w:val="4BACC6"/>
          <w:sz w:val="24"/>
          <w:lang w:eastAsia="zh-CN"/>
        </w:rPr>
        <w:tab/>
        <w:t>std3;</w:t>
      </w:r>
    </w:p>
    <w:p w14:paraId="14A47CAC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// </w:t>
      </w:r>
      <w:r w:rsidRPr="00C413E0">
        <w:rPr>
          <w:i/>
          <w:iCs/>
          <w:color w:val="4BACC6"/>
          <w:sz w:val="24"/>
          <w:lang w:eastAsia="zh-CN"/>
        </w:rPr>
        <w:tab/>
        <w:t>reg going;</w:t>
      </w:r>
    </w:p>
    <w:p w14:paraId="054F8E6E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</w:p>
    <w:p w14:paraId="5817D16D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ab/>
        <w:t>table</w:t>
      </w:r>
    </w:p>
    <w:p w14:paraId="24CA16AB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//std1 std2 std3 : A</w:t>
      </w:r>
    </w:p>
    <w:p w14:paraId="77D47050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0 0 0:0; //if none agree they are not going</w:t>
      </w:r>
    </w:p>
    <w:p w14:paraId="2BE5B73B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0 0 1:1;</w:t>
      </w:r>
    </w:p>
    <w:p w14:paraId="26B32A2D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0 1 0:1;</w:t>
      </w:r>
    </w:p>
    <w:p w14:paraId="4265CEB9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1 0 0:1;</w:t>
      </w:r>
    </w:p>
    <w:p w14:paraId="56B868E5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1 1 ?:0;</w:t>
      </w:r>
    </w:p>
    <w:p w14:paraId="7B9D0349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1 ? 1:0;</w:t>
      </w:r>
    </w:p>
    <w:p w14:paraId="51940F83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? 1 1:0;</w:t>
      </w:r>
    </w:p>
    <w:p w14:paraId="38240881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</w:t>
      </w:r>
      <w:proofErr w:type="spellStart"/>
      <w:r w:rsidRPr="00C413E0">
        <w:rPr>
          <w:i/>
          <w:iCs/>
          <w:color w:val="4BACC6"/>
          <w:sz w:val="24"/>
          <w:lang w:eastAsia="zh-CN"/>
        </w:rPr>
        <w:t>endtable</w:t>
      </w:r>
      <w:proofErr w:type="spellEnd"/>
    </w:p>
    <w:p w14:paraId="596716A0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</w:p>
    <w:p w14:paraId="30840AFF" w14:textId="298DDA50" w:rsid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proofErr w:type="spellStart"/>
      <w:r w:rsidRPr="00C413E0">
        <w:rPr>
          <w:i/>
          <w:iCs/>
          <w:color w:val="4BACC6"/>
          <w:sz w:val="24"/>
          <w:lang w:eastAsia="zh-CN"/>
        </w:rPr>
        <w:t>endprimitive</w:t>
      </w:r>
      <w:proofErr w:type="spellEnd"/>
    </w:p>
    <w:p w14:paraId="41FCFCEA" w14:textId="217F6C49" w:rsid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</w:p>
    <w:p w14:paraId="3069E6BD" w14:textId="69C5BFAB" w:rsid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</w:p>
    <w:p w14:paraId="6452FC11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lastRenderedPageBreak/>
        <w:t xml:space="preserve">module </w:t>
      </w:r>
      <w:proofErr w:type="spellStart"/>
      <w:r w:rsidRPr="00C413E0">
        <w:rPr>
          <w:i/>
          <w:iCs/>
          <w:color w:val="4BACC6"/>
          <w:sz w:val="24"/>
          <w:lang w:eastAsia="zh-CN"/>
        </w:rPr>
        <w:t>aggretb</w:t>
      </w:r>
      <w:proofErr w:type="spellEnd"/>
      <w:r w:rsidRPr="00C413E0">
        <w:rPr>
          <w:i/>
          <w:iCs/>
          <w:color w:val="4BACC6"/>
          <w:sz w:val="24"/>
          <w:lang w:eastAsia="zh-CN"/>
        </w:rPr>
        <w:t>();</w:t>
      </w:r>
    </w:p>
    <w:p w14:paraId="5E9D0FE9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</w:t>
      </w:r>
    </w:p>
    <w:p w14:paraId="4A784186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reg std1, std2, std3;</w:t>
      </w:r>
    </w:p>
    <w:p w14:paraId="02769065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wire going;</w:t>
      </w:r>
    </w:p>
    <w:p w14:paraId="198E1696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</w:t>
      </w:r>
    </w:p>
    <w:p w14:paraId="7B052C31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agree u1(going,</w:t>
      </w:r>
    </w:p>
    <w:p w14:paraId="107D5162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     std1,</w:t>
      </w:r>
    </w:p>
    <w:p w14:paraId="32A7E090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     std2,</w:t>
      </w:r>
    </w:p>
    <w:p w14:paraId="6D5EC47C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       std3</w:t>
      </w:r>
    </w:p>
    <w:p w14:paraId="67A4B085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);</w:t>
      </w:r>
    </w:p>
    <w:p w14:paraId="3414D8AD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</w:t>
      </w:r>
    </w:p>
    <w:p w14:paraId="1EC93014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initial begin</w:t>
      </w:r>
    </w:p>
    <w:p w14:paraId="274630D4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$display("std1\tstd2\tstd3 |\</w:t>
      </w:r>
      <w:proofErr w:type="spellStart"/>
      <w:r w:rsidRPr="00C413E0">
        <w:rPr>
          <w:i/>
          <w:iCs/>
          <w:color w:val="4BACC6"/>
          <w:sz w:val="24"/>
          <w:lang w:eastAsia="zh-CN"/>
        </w:rPr>
        <w:t>tgoing</w:t>
      </w:r>
      <w:proofErr w:type="spellEnd"/>
      <w:r w:rsidRPr="00C413E0">
        <w:rPr>
          <w:i/>
          <w:iCs/>
          <w:color w:val="4BACC6"/>
          <w:sz w:val="24"/>
          <w:lang w:eastAsia="zh-CN"/>
        </w:rPr>
        <w:t>");</w:t>
      </w:r>
    </w:p>
    <w:p w14:paraId="4ACC0C62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$monitor("%b\</w:t>
      </w:r>
      <w:proofErr w:type="spellStart"/>
      <w:r w:rsidRPr="00C413E0">
        <w:rPr>
          <w:i/>
          <w:iCs/>
          <w:color w:val="4BACC6"/>
          <w:sz w:val="24"/>
          <w:lang w:eastAsia="zh-CN"/>
        </w:rPr>
        <w:t>t%b</w:t>
      </w:r>
      <w:proofErr w:type="spellEnd"/>
      <w:r w:rsidRPr="00C413E0">
        <w:rPr>
          <w:i/>
          <w:iCs/>
          <w:color w:val="4BACC6"/>
          <w:sz w:val="24"/>
          <w:lang w:eastAsia="zh-CN"/>
        </w:rPr>
        <w:t>\</w:t>
      </w:r>
      <w:proofErr w:type="spellStart"/>
      <w:r w:rsidRPr="00C413E0">
        <w:rPr>
          <w:i/>
          <w:iCs/>
          <w:color w:val="4BACC6"/>
          <w:sz w:val="24"/>
          <w:lang w:eastAsia="zh-CN"/>
        </w:rPr>
        <w:t>t%b</w:t>
      </w:r>
      <w:proofErr w:type="spellEnd"/>
      <w:r w:rsidRPr="00C413E0">
        <w:rPr>
          <w:i/>
          <w:iCs/>
          <w:color w:val="4BACC6"/>
          <w:sz w:val="24"/>
          <w:lang w:eastAsia="zh-CN"/>
        </w:rPr>
        <w:t xml:space="preserve">    |\t%b",std1,std2,std3,going);</w:t>
      </w:r>
    </w:p>
    <w:p w14:paraId="1103DD80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std1 = 0; std2 = 0; std3 = 0;</w:t>
      </w:r>
    </w:p>
    <w:p w14:paraId="5C553F6E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#2 std1 = 1;</w:t>
      </w:r>
    </w:p>
    <w:p w14:paraId="4D6F4730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#2 std2 = 1;</w:t>
      </w:r>
    </w:p>
    <w:p w14:paraId="410AC950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#2 std3 = 1;</w:t>
      </w:r>
    </w:p>
    <w:p w14:paraId="55D9E9D6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  #2 std1 = 0; std2 = 0;</w:t>
      </w:r>
    </w:p>
    <w:p w14:paraId="23ECA68A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r w:rsidRPr="00C413E0">
        <w:rPr>
          <w:i/>
          <w:iCs/>
          <w:color w:val="4BACC6"/>
          <w:sz w:val="24"/>
          <w:lang w:eastAsia="zh-CN"/>
        </w:rPr>
        <w:t xml:space="preserve">  end</w:t>
      </w:r>
    </w:p>
    <w:p w14:paraId="48BDAFE8" w14:textId="77777777" w:rsidR="00C413E0" w:rsidRPr="00C413E0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</w:p>
    <w:p w14:paraId="6256E93F" w14:textId="301244D4" w:rsidR="00C413E0" w:rsidRPr="00C37F96" w:rsidRDefault="00C413E0" w:rsidP="00C413E0">
      <w:pPr>
        <w:tabs>
          <w:tab w:val="left" w:pos="0"/>
          <w:tab w:val="left" w:pos="360"/>
        </w:tabs>
        <w:rPr>
          <w:i/>
          <w:iCs/>
          <w:color w:val="4BACC6"/>
          <w:sz w:val="24"/>
          <w:lang w:eastAsia="zh-CN"/>
        </w:rPr>
      </w:pPr>
      <w:proofErr w:type="spellStart"/>
      <w:r w:rsidRPr="00C413E0">
        <w:rPr>
          <w:i/>
          <w:iCs/>
          <w:color w:val="4BACC6"/>
          <w:sz w:val="24"/>
          <w:lang w:eastAsia="zh-CN"/>
        </w:rPr>
        <w:t>endmodule</w:t>
      </w:r>
      <w:proofErr w:type="spellEnd"/>
    </w:p>
    <w:p w14:paraId="6D204678" w14:textId="13C4D7A0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0190C7C8" w14:textId="72800D32" w:rsidR="00C413E0" w:rsidRDefault="009A78E1">
      <w:pPr>
        <w:tabs>
          <w:tab w:val="left" w:pos="0"/>
          <w:tab w:val="left" w:pos="360"/>
        </w:tabs>
        <w:rPr>
          <w:noProof/>
          <w:sz w:val="24"/>
          <w:lang w:eastAsia="zh-CN"/>
        </w:rPr>
      </w:pPr>
      <w:r w:rsidRPr="00C413E0">
        <w:rPr>
          <w:noProof/>
          <w:sz w:val="24"/>
          <w:lang w:eastAsia="zh-CN"/>
        </w:rPr>
        <w:drawing>
          <wp:inline distT="0" distB="0" distL="0" distR="0" wp14:anchorId="3F45864E" wp14:editId="4DCDFD6D">
            <wp:extent cx="5543550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CA76" w14:textId="599B5957" w:rsidR="00C413E0" w:rsidRDefault="00C413E0">
      <w:pPr>
        <w:tabs>
          <w:tab w:val="left" w:pos="0"/>
          <w:tab w:val="left" w:pos="360"/>
        </w:tabs>
        <w:rPr>
          <w:sz w:val="24"/>
          <w:lang w:eastAsia="zh-CN"/>
        </w:rPr>
      </w:pPr>
      <w:r w:rsidRPr="00C413E0">
        <w:rPr>
          <w:highlight w:val="yellow"/>
        </w:rPr>
        <w:t>Link:</w:t>
      </w:r>
      <w:r>
        <w:t xml:space="preserve"> </w:t>
      </w:r>
      <w:hyperlink r:id="rId12" w:history="1">
        <w:r w:rsidRPr="00CD3950">
          <w:rPr>
            <w:rStyle w:val="Hyperlink"/>
            <w:lang w:eastAsia="zh-CN"/>
          </w:rPr>
          <w:t>https</w:t>
        </w:r>
        <w:r w:rsidRPr="00CD3950">
          <w:rPr>
            <w:rStyle w:val="Hyperlink"/>
            <w:sz w:val="24"/>
            <w:lang w:eastAsia="zh-CN"/>
          </w:rPr>
          <w:t>://edaplayground.com/x/vECQ</w:t>
        </w:r>
      </w:hyperlink>
    </w:p>
    <w:p w14:paraId="06F6DECA" w14:textId="77777777" w:rsidR="00C413E0" w:rsidRDefault="00C413E0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0A3C6142" w14:textId="77777777" w:rsidR="00A81259" w:rsidRDefault="00A81259">
      <w:pPr>
        <w:numPr>
          <w:ilvl w:val="0"/>
          <w:numId w:val="3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 Fix the bugs in the following RTL module</w:t>
      </w:r>
    </w:p>
    <w:p w14:paraId="496BD799" w14:textId="77777777" w:rsidR="00A81259" w:rsidRDefault="00A81259">
      <w:pPr>
        <w:ind w:left="72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module   test;</w:t>
      </w:r>
    </w:p>
    <w:p w14:paraId="493AF261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wire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a;</w:t>
      </w:r>
    </w:p>
    <w:p w14:paraId="75715F5B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wire[1:0]</w:t>
      </w:r>
      <w:r>
        <w:rPr>
          <w:i/>
          <w:iCs/>
          <w:sz w:val="24"/>
          <w:lang w:eastAsia="zh-CN"/>
        </w:rPr>
        <w:tab/>
        <w:t>b;</w:t>
      </w:r>
    </w:p>
    <w:p w14:paraId="19642A62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wire[2:0]        c;</w:t>
      </w:r>
    </w:p>
    <w:p w14:paraId="32BAC30D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wire[3:0] </w:t>
      </w:r>
      <w:r>
        <w:rPr>
          <w:i/>
          <w:iCs/>
          <w:sz w:val="24"/>
          <w:lang w:eastAsia="zh-CN"/>
        </w:rPr>
        <w:tab/>
        <w:t>d;</w:t>
      </w:r>
    </w:p>
    <w:p w14:paraId="41D98E35" w14:textId="77777777" w:rsidR="00A81259" w:rsidRDefault="00A81259">
      <w:pPr>
        <w:rPr>
          <w:i/>
          <w:iCs/>
          <w:color w:val="FF0000"/>
          <w:sz w:val="24"/>
          <w:lang w:eastAsia="zh-CN"/>
        </w:rPr>
      </w:pPr>
    </w:p>
    <w:p w14:paraId="523161D7" w14:textId="77777777" w:rsidR="00A81259" w:rsidRDefault="00A81259">
      <w:pPr>
        <w:ind w:left="144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always@(a or b or </w:t>
      </w:r>
      <w:proofErr w:type="spellStart"/>
      <w:r>
        <w:rPr>
          <w:i/>
          <w:iCs/>
          <w:sz w:val="24"/>
          <w:lang w:eastAsia="zh-CN"/>
        </w:rPr>
        <w:t>posedge</w:t>
      </w:r>
      <w:proofErr w:type="spellEnd"/>
      <w:r>
        <w:rPr>
          <w:i/>
          <w:iCs/>
          <w:sz w:val="24"/>
          <w:lang w:eastAsia="zh-CN"/>
        </w:rPr>
        <w:t xml:space="preserve"> c)begin</w:t>
      </w:r>
    </w:p>
    <w:p w14:paraId="4B836619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c &lt;= </w:t>
      </w:r>
      <w:proofErr w:type="spellStart"/>
      <w:r>
        <w:rPr>
          <w:i/>
          <w:iCs/>
          <w:sz w:val="24"/>
          <w:lang w:eastAsia="zh-CN"/>
        </w:rPr>
        <w:t>a+b</w:t>
      </w:r>
      <w:proofErr w:type="spellEnd"/>
      <w:r>
        <w:rPr>
          <w:i/>
          <w:iCs/>
          <w:sz w:val="24"/>
          <w:lang w:eastAsia="zh-CN"/>
        </w:rPr>
        <w:t>;</w:t>
      </w:r>
      <w:r>
        <w:rPr>
          <w:i/>
          <w:iCs/>
          <w:sz w:val="24"/>
          <w:lang w:eastAsia="zh-CN"/>
        </w:rPr>
        <w:tab/>
      </w:r>
    </w:p>
    <w:p w14:paraId="0AF0A3A1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d &lt;= b+ c;    </w:t>
      </w:r>
    </w:p>
    <w:p w14:paraId="4CC20319" w14:textId="77777777" w:rsidR="00A81259" w:rsidRDefault="00A81259">
      <w:pPr>
        <w:ind w:left="2160" w:firstLine="720"/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assign a &lt;= </w:t>
      </w:r>
      <w:proofErr w:type="spellStart"/>
      <w:r>
        <w:rPr>
          <w:i/>
          <w:iCs/>
          <w:sz w:val="24"/>
          <w:lang w:eastAsia="zh-CN"/>
        </w:rPr>
        <w:t>a+d</w:t>
      </w:r>
      <w:proofErr w:type="spellEnd"/>
      <w:r>
        <w:rPr>
          <w:i/>
          <w:iCs/>
          <w:sz w:val="24"/>
          <w:lang w:eastAsia="zh-CN"/>
        </w:rPr>
        <w:t>;</w:t>
      </w:r>
    </w:p>
    <w:p w14:paraId="49FDA4FB" w14:textId="77777777" w:rsidR="00A81259" w:rsidRDefault="00A81259">
      <w:pPr>
        <w:ind w:left="1440" w:firstLine="720"/>
        <w:rPr>
          <w:i/>
          <w:iCs/>
          <w:color w:val="FF0000"/>
          <w:sz w:val="24"/>
          <w:lang w:eastAsia="zh-CN"/>
        </w:rPr>
      </w:pPr>
      <w:r>
        <w:rPr>
          <w:i/>
          <w:iCs/>
          <w:sz w:val="24"/>
          <w:lang w:eastAsia="zh-CN"/>
        </w:rPr>
        <w:t>end</w:t>
      </w:r>
    </w:p>
    <w:p w14:paraId="22AF154A" w14:textId="77777777" w:rsidR="00A81259" w:rsidRDefault="00A81259">
      <w:pPr>
        <w:ind w:left="720" w:firstLine="720"/>
        <w:rPr>
          <w:i/>
          <w:iCs/>
          <w:sz w:val="24"/>
          <w:lang w:eastAsia="zh-CN"/>
        </w:rPr>
      </w:pPr>
      <w:proofErr w:type="spellStart"/>
      <w:r>
        <w:rPr>
          <w:i/>
          <w:iCs/>
          <w:sz w:val="24"/>
          <w:lang w:eastAsia="zh-CN"/>
        </w:rPr>
        <w:t>endmodule</w:t>
      </w:r>
      <w:proofErr w:type="spellEnd"/>
    </w:p>
    <w:p w14:paraId="31D08523" w14:textId="5ACD0BE4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074E0518" w14:textId="168543AB" w:rsidR="004A2DF0" w:rsidRDefault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highlight w:val="yellow"/>
          <w:lang w:eastAsia="zh-CN"/>
        </w:rPr>
        <w:lastRenderedPageBreak/>
        <w:t>Ans:</w:t>
      </w:r>
      <w:r>
        <w:rPr>
          <w:sz w:val="24"/>
          <w:lang w:eastAsia="zh-CN"/>
        </w:rPr>
        <w:t xml:space="preserve">  we are not supposed to use combinational and sequential trigger in the same sensitivity c is used here as </w:t>
      </w:r>
      <w:proofErr w:type="spellStart"/>
      <w:r>
        <w:rPr>
          <w:sz w:val="24"/>
          <w:lang w:eastAsia="zh-CN"/>
        </w:rPr>
        <w:t>clk</w:t>
      </w:r>
      <w:proofErr w:type="spellEnd"/>
      <w:r>
        <w:rPr>
          <w:sz w:val="24"/>
          <w:lang w:eastAsia="zh-CN"/>
        </w:rPr>
        <w:t xml:space="preserve"> but </w:t>
      </w:r>
      <w:proofErr w:type="spellStart"/>
      <w:r>
        <w:rPr>
          <w:sz w:val="24"/>
          <w:lang w:eastAsia="zh-CN"/>
        </w:rPr>
        <w:t>clk</w:t>
      </w:r>
      <w:proofErr w:type="spellEnd"/>
      <w:r>
        <w:rPr>
          <w:sz w:val="24"/>
          <w:lang w:eastAsia="zh-CN"/>
        </w:rPr>
        <w:t xml:space="preserve"> should be reg data type. We shouldn’t use assign inside always block.</w:t>
      </w:r>
    </w:p>
    <w:p w14:paraId="1181A761" w14:textId="77777777" w:rsidR="004A2DF0" w:rsidRDefault="004A2DF0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3F6274ED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>module   test;</w:t>
      </w:r>
    </w:p>
    <w:p w14:paraId="3F2C7D4B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>reg</w:t>
      </w:r>
      <w:r w:rsidRPr="004A2DF0">
        <w:rPr>
          <w:sz w:val="24"/>
          <w:lang w:eastAsia="zh-CN"/>
        </w:rPr>
        <w:tab/>
      </w:r>
      <w:r w:rsidRPr="004A2DF0">
        <w:rPr>
          <w:sz w:val="24"/>
          <w:lang w:eastAsia="zh-CN"/>
        </w:rPr>
        <w:tab/>
        <w:t>a;</w:t>
      </w:r>
    </w:p>
    <w:p w14:paraId="28CF6DE1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>reg[1:0]</w:t>
      </w:r>
      <w:r w:rsidRPr="004A2DF0">
        <w:rPr>
          <w:sz w:val="24"/>
          <w:lang w:eastAsia="zh-CN"/>
        </w:rPr>
        <w:tab/>
        <w:t>b;</w:t>
      </w:r>
    </w:p>
    <w:p w14:paraId="38B71D17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>reg[2:0]   c;</w:t>
      </w:r>
    </w:p>
    <w:p w14:paraId="63E3D8B7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 xml:space="preserve">reg[3:0] </w:t>
      </w:r>
      <w:r w:rsidRPr="004A2DF0">
        <w:rPr>
          <w:sz w:val="24"/>
          <w:lang w:eastAsia="zh-CN"/>
        </w:rPr>
        <w:tab/>
        <w:t>d;</w:t>
      </w:r>
    </w:p>
    <w:p w14:paraId="36FDCAC2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41584BFE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>always@(a or b or c)begin</w:t>
      </w:r>
    </w:p>
    <w:p w14:paraId="73682F1B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 xml:space="preserve">   c &lt;= </w:t>
      </w:r>
      <w:proofErr w:type="spellStart"/>
      <w:r w:rsidRPr="004A2DF0">
        <w:rPr>
          <w:sz w:val="24"/>
          <w:lang w:eastAsia="zh-CN"/>
        </w:rPr>
        <w:t>a+b</w:t>
      </w:r>
      <w:proofErr w:type="spellEnd"/>
      <w:r w:rsidRPr="004A2DF0">
        <w:rPr>
          <w:sz w:val="24"/>
          <w:lang w:eastAsia="zh-CN"/>
        </w:rPr>
        <w:t>;</w:t>
      </w:r>
      <w:r w:rsidRPr="004A2DF0">
        <w:rPr>
          <w:sz w:val="24"/>
          <w:lang w:eastAsia="zh-CN"/>
        </w:rPr>
        <w:tab/>
      </w:r>
    </w:p>
    <w:p w14:paraId="7EE404DC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 xml:space="preserve">   d &lt;= b+ c;    </w:t>
      </w:r>
    </w:p>
    <w:p w14:paraId="0C9B550D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 xml:space="preserve">   a &lt;= </w:t>
      </w:r>
      <w:proofErr w:type="spellStart"/>
      <w:r w:rsidRPr="004A2DF0">
        <w:rPr>
          <w:sz w:val="24"/>
          <w:lang w:eastAsia="zh-CN"/>
        </w:rPr>
        <w:t>a+d</w:t>
      </w:r>
      <w:proofErr w:type="spellEnd"/>
      <w:r w:rsidRPr="004A2DF0">
        <w:rPr>
          <w:sz w:val="24"/>
          <w:lang w:eastAsia="zh-CN"/>
        </w:rPr>
        <w:t>;</w:t>
      </w:r>
    </w:p>
    <w:p w14:paraId="3E1A8134" w14:textId="77777777" w:rsidR="004A2DF0" w:rsidRP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 w:rsidRPr="004A2DF0">
        <w:rPr>
          <w:sz w:val="24"/>
          <w:lang w:eastAsia="zh-CN"/>
        </w:rPr>
        <w:t>end</w:t>
      </w:r>
    </w:p>
    <w:p w14:paraId="6EA4DF38" w14:textId="35FEE6D1" w:rsid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4A2DF0">
        <w:rPr>
          <w:sz w:val="24"/>
          <w:lang w:eastAsia="zh-CN"/>
        </w:rPr>
        <w:t>endmodule</w:t>
      </w:r>
      <w:proofErr w:type="spellEnd"/>
    </w:p>
    <w:p w14:paraId="0EE9AAB5" w14:textId="4D69B0D3" w:rsidR="004A2DF0" w:rsidRDefault="004A2DF0" w:rsidP="004A2DF0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This program runs without any error</w:t>
      </w:r>
    </w:p>
    <w:p w14:paraId="6AB1621F" w14:textId="77777777" w:rsidR="00884BDB" w:rsidRDefault="00884BDB" w:rsidP="004A2DF0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27904D9C" w14:textId="77777777" w:rsidR="00A81259" w:rsidRDefault="00A81259">
      <w:pPr>
        <w:numPr>
          <w:ilvl w:val="0"/>
          <w:numId w:val="4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 Design a module in RTL (not gate level) to calculate output for two inputs x and y in 32 bits with using only adders and inverters, no more else. And ignore overflow issue.</w:t>
      </w:r>
    </w:p>
    <w:p w14:paraId="65FE0E7F" w14:textId="4DF53D74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out = 14x + 16y</w:t>
      </w:r>
    </w:p>
    <w:p w14:paraId="5443656E" w14:textId="38970215" w:rsidR="00DF1639" w:rsidRDefault="00DF1639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350F4B8" w14:textId="77777777" w:rsidR="00DF1639" w:rsidRDefault="00DF1639" w:rsidP="00DF1639">
      <w:pPr>
        <w:tabs>
          <w:tab w:val="left" w:pos="0"/>
          <w:tab w:val="left" w:pos="360"/>
        </w:tabs>
        <w:rPr>
          <w:lang w:val="fr-FR"/>
        </w:rPr>
      </w:pPr>
      <w:r w:rsidRPr="00DF1639">
        <w:rPr>
          <w:sz w:val="24"/>
          <w:lang w:val="fr-FR" w:eastAsia="zh-CN"/>
        </w:rPr>
        <w:t>Ans:</w:t>
      </w:r>
      <w:r w:rsidRPr="00DF1639">
        <w:rPr>
          <w:lang w:val="fr-FR"/>
        </w:rPr>
        <w:t xml:space="preserve"> </w:t>
      </w:r>
    </w:p>
    <w:p w14:paraId="32A07A83" w14:textId="7A4C11BA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DF1639">
        <w:rPr>
          <w:sz w:val="24"/>
          <w:lang w:val="fr-FR" w:eastAsia="zh-CN"/>
        </w:rPr>
        <w:t>module question8();</w:t>
      </w:r>
    </w:p>
    <w:p w14:paraId="5188B022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DF1639">
        <w:rPr>
          <w:sz w:val="24"/>
          <w:lang w:val="fr-FR" w:eastAsia="zh-CN"/>
        </w:rPr>
        <w:t xml:space="preserve">  reg [31:0] x; </w:t>
      </w:r>
    </w:p>
    <w:p w14:paraId="03D9D934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val="fr-FR" w:eastAsia="zh-CN"/>
        </w:rPr>
        <w:t xml:space="preserve">  </w:t>
      </w:r>
      <w:r w:rsidRPr="00DF1639">
        <w:rPr>
          <w:sz w:val="24"/>
          <w:lang w:eastAsia="zh-CN"/>
        </w:rPr>
        <w:t>reg [31:0] y;</w:t>
      </w:r>
    </w:p>
    <w:p w14:paraId="576E52FE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wire [31:0] out;</w:t>
      </w:r>
    </w:p>
    <w:p w14:paraId="3E72AF78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wire [31:0] a1;</w:t>
      </w:r>
    </w:p>
    <w:p w14:paraId="50C25639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wire [31:0] a2; wire [31:0] a3; wire [31:0] a4; wire [31:0] a5;</w:t>
      </w:r>
    </w:p>
    <w:p w14:paraId="4A72BB6C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wire [31:0] a6; wire [31:0] a7; wire [31:0] a8; wire [31:0] a9;</w:t>
      </w:r>
    </w:p>
    <w:p w14:paraId="2E8CFB99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</w:t>
      </w:r>
    </w:p>
    <w:p w14:paraId="719CDC7E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a1 = </w:t>
      </w:r>
      <w:proofErr w:type="spellStart"/>
      <w:r w:rsidRPr="00DF1639">
        <w:rPr>
          <w:sz w:val="24"/>
          <w:lang w:eastAsia="zh-CN"/>
        </w:rPr>
        <w:t>x+x</w:t>
      </w:r>
      <w:proofErr w:type="spellEnd"/>
      <w:r w:rsidRPr="00DF1639">
        <w:rPr>
          <w:sz w:val="24"/>
          <w:lang w:eastAsia="zh-CN"/>
        </w:rPr>
        <w:t>; //a=2x</w:t>
      </w:r>
    </w:p>
    <w:p w14:paraId="29C3CBA8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a2 = a1+a1; //4x</w:t>
      </w:r>
    </w:p>
    <w:p w14:paraId="5768A580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a3 = a2+a2; //8x</w:t>
      </w:r>
    </w:p>
    <w:p w14:paraId="64A2058D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a4 = a3+a3; //16x</w:t>
      </w:r>
    </w:p>
    <w:p w14:paraId="36BBDB33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a5 = a4-a1; //14x</w:t>
      </w:r>
    </w:p>
    <w:p w14:paraId="5FD4F95C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a6 = </w:t>
      </w:r>
      <w:proofErr w:type="spellStart"/>
      <w:r w:rsidRPr="00DF1639">
        <w:rPr>
          <w:sz w:val="24"/>
          <w:lang w:eastAsia="zh-CN"/>
        </w:rPr>
        <w:t>y+y</w:t>
      </w:r>
      <w:proofErr w:type="spellEnd"/>
      <w:r w:rsidRPr="00DF1639">
        <w:rPr>
          <w:sz w:val="24"/>
          <w:lang w:eastAsia="zh-CN"/>
        </w:rPr>
        <w:t>;</w:t>
      </w:r>
    </w:p>
    <w:p w14:paraId="086F235B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a7 = a6+a6; //4y</w:t>
      </w:r>
    </w:p>
    <w:p w14:paraId="2AAC00E0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a8 = a7+a7; //8y</w:t>
      </w:r>
    </w:p>
    <w:p w14:paraId="23AA484D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a9 = a8+a8; //16y</w:t>
      </w:r>
    </w:p>
    <w:p w14:paraId="56A46AEB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assign out = a5+a9; //14x+16y</w:t>
      </w:r>
    </w:p>
    <w:p w14:paraId="7CA69501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</w:t>
      </w:r>
    </w:p>
    <w:p w14:paraId="1DAF4D30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initial begin</w:t>
      </w:r>
    </w:p>
    <w:p w14:paraId="6930EDCC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  x = 32'b0;</w:t>
      </w:r>
    </w:p>
    <w:p w14:paraId="151F9044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  y = 32'b1;</w:t>
      </w:r>
    </w:p>
    <w:p w14:paraId="76EE3C6B" w14:textId="77777777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  #2 $display("X: %b Y: %b out: %b", x, y, out);</w:t>
      </w:r>
    </w:p>
    <w:p w14:paraId="564CA6CD" w14:textId="3E61FA15" w:rsidR="00DF1639" w:rsidRP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r w:rsidRPr="00DF1639">
        <w:rPr>
          <w:sz w:val="24"/>
          <w:lang w:eastAsia="zh-CN"/>
        </w:rPr>
        <w:t xml:space="preserve">  end </w:t>
      </w:r>
    </w:p>
    <w:p w14:paraId="1437A04C" w14:textId="55A7F4D7" w:rsidR="00DF1639" w:rsidRDefault="00DF1639" w:rsidP="00DF1639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DF1639">
        <w:rPr>
          <w:sz w:val="24"/>
          <w:lang w:eastAsia="zh-CN"/>
        </w:rPr>
        <w:t>endmodule</w:t>
      </w:r>
      <w:proofErr w:type="spellEnd"/>
    </w:p>
    <w:p w14:paraId="35AA7408" w14:textId="5095D2E4" w:rsidR="00DF1639" w:rsidRDefault="00000000">
      <w:pPr>
        <w:tabs>
          <w:tab w:val="left" w:pos="0"/>
          <w:tab w:val="left" w:pos="360"/>
        </w:tabs>
        <w:rPr>
          <w:sz w:val="24"/>
          <w:lang w:eastAsia="zh-CN"/>
        </w:rPr>
      </w:pPr>
      <w:hyperlink r:id="rId13" w:history="1">
        <w:r w:rsidR="00DF1639" w:rsidRPr="00CD3950">
          <w:rPr>
            <w:rStyle w:val="Hyperlink"/>
            <w:sz w:val="24"/>
            <w:lang w:eastAsia="zh-CN"/>
          </w:rPr>
          <w:t>https://edaplayground.com/x/dcge</w:t>
        </w:r>
      </w:hyperlink>
    </w:p>
    <w:p w14:paraId="6D678858" w14:textId="77777777" w:rsidR="00DF1639" w:rsidRDefault="00DF1639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E7EFA26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484F5FBE" w14:textId="77777777" w:rsidR="00A81259" w:rsidRDefault="00A81259">
      <w:pPr>
        <w:numPr>
          <w:ilvl w:val="0"/>
          <w:numId w:val="5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 What is different between continuous assignment and always block in the following code?</w:t>
      </w:r>
    </w:p>
    <w:p w14:paraId="2818D0FE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i/>
          <w:iCs/>
          <w:sz w:val="24"/>
          <w:lang w:eastAsia="zh-CN"/>
        </w:rPr>
        <w:t>module test;</w:t>
      </w:r>
    </w:p>
    <w:p w14:paraId="5B16795D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wire </w:t>
      </w:r>
      <w:r>
        <w:rPr>
          <w:i/>
          <w:iCs/>
          <w:sz w:val="24"/>
          <w:lang w:eastAsia="zh-CN"/>
        </w:rPr>
        <w:tab/>
        <w:t>a;</w:t>
      </w:r>
    </w:p>
    <w:p w14:paraId="083ABD81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reg</w:t>
      </w:r>
      <w:r>
        <w:rPr>
          <w:i/>
          <w:iCs/>
          <w:sz w:val="24"/>
          <w:lang w:eastAsia="zh-CN"/>
        </w:rPr>
        <w:tab/>
        <w:t>b, c, d;</w:t>
      </w:r>
    </w:p>
    <w:p w14:paraId="5084B3BC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assign a = (b)? c: d;</w:t>
      </w:r>
      <w:r>
        <w:rPr>
          <w:i/>
          <w:iCs/>
          <w:sz w:val="24"/>
          <w:lang w:eastAsia="zh-CN"/>
        </w:rPr>
        <w:tab/>
        <w:t xml:space="preserve">    </w:t>
      </w:r>
    </w:p>
    <w:p w14:paraId="0DF02424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proofErr w:type="spellStart"/>
      <w:r>
        <w:rPr>
          <w:i/>
          <w:iCs/>
          <w:sz w:val="24"/>
          <w:lang w:eastAsia="zh-CN"/>
        </w:rPr>
        <w:t>endmodule</w:t>
      </w:r>
      <w:proofErr w:type="spellEnd"/>
      <w:r>
        <w:rPr>
          <w:i/>
          <w:iCs/>
          <w:sz w:val="24"/>
          <w:lang w:eastAsia="zh-CN"/>
        </w:rPr>
        <w:t xml:space="preserve"> 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  </w:t>
      </w:r>
    </w:p>
    <w:p w14:paraId="50A741AF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module test;</w:t>
      </w:r>
    </w:p>
    <w:p w14:paraId="3B8FB0CA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reg </w:t>
      </w:r>
      <w:r>
        <w:rPr>
          <w:i/>
          <w:iCs/>
          <w:sz w:val="24"/>
          <w:lang w:eastAsia="zh-CN"/>
        </w:rPr>
        <w:tab/>
        <w:t>a;</w:t>
      </w:r>
    </w:p>
    <w:p w14:paraId="127E0389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reg</w:t>
      </w:r>
      <w:r>
        <w:rPr>
          <w:i/>
          <w:iCs/>
          <w:sz w:val="24"/>
          <w:lang w:eastAsia="zh-CN"/>
        </w:rPr>
        <w:tab/>
        <w:t>b, c, d;</w:t>
      </w:r>
    </w:p>
    <w:p w14:paraId="075A638F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always@(*)begin</w:t>
      </w:r>
    </w:p>
    <w:p w14:paraId="31AA0EAF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if(b) a = c;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</w:p>
    <w:p w14:paraId="64023014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else a = d; </w:t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</w:p>
    <w:p w14:paraId="42FB6DAB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proofErr w:type="spellStart"/>
      <w:r>
        <w:rPr>
          <w:i/>
          <w:iCs/>
          <w:sz w:val="24"/>
          <w:lang w:eastAsia="zh-CN"/>
        </w:rPr>
        <w:t>endmodule</w:t>
      </w:r>
      <w:proofErr w:type="spellEnd"/>
      <w:r>
        <w:rPr>
          <w:i/>
          <w:iCs/>
          <w:sz w:val="24"/>
          <w:lang w:eastAsia="zh-CN"/>
        </w:rPr>
        <w:t xml:space="preserve"> </w:t>
      </w:r>
    </w:p>
    <w:p w14:paraId="42AB235F" w14:textId="67007166" w:rsidR="00A81259" w:rsidRDefault="0011445D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 w:rsidRPr="0011445D">
        <w:rPr>
          <w:i/>
          <w:iCs/>
          <w:sz w:val="24"/>
          <w:highlight w:val="yellow"/>
          <w:lang w:eastAsia="zh-CN"/>
        </w:rPr>
        <w:t>Ans:</w:t>
      </w:r>
    </w:p>
    <w:p w14:paraId="170B4241" w14:textId="22D078E2" w:rsidR="0011445D" w:rsidRDefault="003D3B5C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The first module is continuous assignment and it is executed when ever b c or d changes. The second module </w:t>
      </w:r>
      <w:r w:rsidR="0024143C">
        <w:rPr>
          <w:i/>
          <w:iCs/>
          <w:sz w:val="24"/>
          <w:lang w:eastAsia="zh-CN"/>
        </w:rPr>
        <w:t xml:space="preserve">is always block the * makes it execute when c or d or b change when </w:t>
      </w:r>
      <w:r w:rsidR="00016CEF">
        <w:rPr>
          <w:i/>
          <w:iCs/>
          <w:sz w:val="24"/>
          <w:lang w:eastAsia="zh-CN"/>
        </w:rPr>
        <w:t xml:space="preserve">b is true a is c else a is d. second module need </w:t>
      </w:r>
      <w:r w:rsidR="00016CEF" w:rsidRPr="00016CEF">
        <w:rPr>
          <w:i/>
          <w:iCs/>
          <w:sz w:val="24"/>
          <w:highlight w:val="yellow"/>
          <w:lang w:eastAsia="zh-CN"/>
        </w:rPr>
        <w:t>end</w:t>
      </w:r>
      <w:r w:rsidR="00016CEF">
        <w:rPr>
          <w:i/>
          <w:iCs/>
          <w:sz w:val="24"/>
          <w:lang w:eastAsia="zh-CN"/>
        </w:rPr>
        <w:t xml:space="preserve"> for the always block </w:t>
      </w:r>
    </w:p>
    <w:p w14:paraId="3A78BCB8" w14:textId="77777777" w:rsidR="00A81259" w:rsidRDefault="00A81259">
      <w:pPr>
        <w:numPr>
          <w:ilvl w:val="0"/>
          <w:numId w:val="6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Design Gray counter to count 6 in RTL with clock signal</w:t>
      </w:r>
      <w:r w:rsidR="002A7510">
        <w:rPr>
          <w:sz w:val="24"/>
          <w:lang w:eastAsia="zh-CN"/>
        </w:rPr>
        <w:t>.</w:t>
      </w:r>
    </w:p>
    <w:p w14:paraId="44ECA414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 xml:space="preserve">    Gray  Bin</w:t>
      </w:r>
    </w:p>
    <w:p w14:paraId="455F66D0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0 0000 0000</w:t>
      </w:r>
    </w:p>
    <w:p w14:paraId="77F80157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1 0001 0001</w:t>
      </w:r>
    </w:p>
    <w:p w14:paraId="00586743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2 0011 0010</w:t>
      </w:r>
    </w:p>
    <w:p w14:paraId="5A7E242B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3 0010 0011</w:t>
      </w:r>
    </w:p>
    <w:p w14:paraId="343E739E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4 0110 0100</w:t>
      </w:r>
    </w:p>
    <w:p w14:paraId="5AE64F23" w14:textId="77777777" w:rsidR="00A81259" w:rsidRDefault="00A81259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5 0111 0101</w:t>
      </w:r>
    </w:p>
    <w:p w14:paraId="5076CA48" w14:textId="01792BC0" w:rsidR="00A81259" w:rsidRDefault="002323A5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Ans: in </w:t>
      </w:r>
      <w:proofErr w:type="spellStart"/>
      <w:r>
        <w:rPr>
          <w:sz w:val="24"/>
          <w:lang w:eastAsia="zh-CN"/>
        </w:rPr>
        <w:t>github</w:t>
      </w:r>
      <w:proofErr w:type="spellEnd"/>
      <w:r>
        <w:rPr>
          <w:sz w:val="24"/>
          <w:lang w:eastAsia="zh-CN"/>
        </w:rPr>
        <w:t xml:space="preserve"> link </w:t>
      </w:r>
      <w:hyperlink r:id="rId14" w:history="1">
        <w:r w:rsidRPr="00CE0C0E">
          <w:rPr>
            <w:rStyle w:val="Hyperlink"/>
            <w:sz w:val="24"/>
            <w:lang w:eastAsia="zh-CN"/>
          </w:rPr>
          <w:t>https://github.com/sami-dotcom/midterm_class.git</w:t>
        </w:r>
      </w:hyperlink>
    </w:p>
    <w:p w14:paraId="0C88E541" w14:textId="77777777" w:rsidR="002323A5" w:rsidRDefault="002323A5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783AFA74" w14:textId="77777777" w:rsidR="00A81259" w:rsidRDefault="00A81259">
      <w:pPr>
        <w:numPr>
          <w:ilvl w:val="0"/>
          <w:numId w:val="7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Correct the following bad design module</w:t>
      </w:r>
      <w:r w:rsidR="00314322">
        <w:rPr>
          <w:sz w:val="24"/>
          <w:lang w:eastAsia="zh-CN"/>
        </w:rPr>
        <w:t>.</w:t>
      </w:r>
    </w:p>
    <w:p w14:paraId="09A72D3A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module test;</w:t>
      </w:r>
    </w:p>
    <w:p w14:paraId="6D7ED1ED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reg a, b, c, </w:t>
      </w:r>
      <w:proofErr w:type="spellStart"/>
      <w:r>
        <w:rPr>
          <w:i/>
          <w:iCs/>
          <w:sz w:val="24"/>
          <w:lang w:eastAsia="zh-CN"/>
        </w:rPr>
        <w:t>en</w:t>
      </w:r>
      <w:proofErr w:type="spellEnd"/>
      <w:r>
        <w:rPr>
          <w:i/>
          <w:iCs/>
          <w:sz w:val="24"/>
          <w:lang w:eastAsia="zh-CN"/>
        </w:rPr>
        <w:t>;</w:t>
      </w:r>
    </w:p>
    <w:p w14:paraId="3548525B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always@(a or </w:t>
      </w:r>
      <w:proofErr w:type="spellStart"/>
      <w:r>
        <w:rPr>
          <w:i/>
          <w:iCs/>
          <w:sz w:val="24"/>
          <w:lang w:eastAsia="zh-CN"/>
        </w:rPr>
        <w:t>en</w:t>
      </w:r>
      <w:proofErr w:type="spellEnd"/>
      <w:r>
        <w:rPr>
          <w:i/>
          <w:iCs/>
          <w:sz w:val="24"/>
          <w:lang w:eastAsia="zh-CN"/>
        </w:rPr>
        <w:t>)begin</w:t>
      </w:r>
    </w:p>
    <w:p w14:paraId="328C3E35" w14:textId="77777777" w:rsidR="00A81259" w:rsidRDefault="00A81259">
      <w:pPr>
        <w:tabs>
          <w:tab w:val="left" w:pos="0"/>
          <w:tab w:val="left" w:pos="360"/>
        </w:tabs>
        <w:rPr>
          <w:i/>
          <w:iCs/>
          <w:color w:val="FF0000"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if(</w:t>
      </w:r>
      <w:proofErr w:type="spellStart"/>
      <w:r>
        <w:rPr>
          <w:i/>
          <w:iCs/>
          <w:sz w:val="24"/>
          <w:lang w:eastAsia="zh-CN"/>
        </w:rPr>
        <w:t>en</w:t>
      </w:r>
      <w:proofErr w:type="spellEnd"/>
      <w:r>
        <w:rPr>
          <w:i/>
          <w:iCs/>
          <w:sz w:val="24"/>
          <w:lang w:eastAsia="zh-CN"/>
        </w:rPr>
        <w:t>) c = a | b;</w:t>
      </w:r>
    </w:p>
    <w:p w14:paraId="493B463A" w14:textId="77777777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end</w:t>
      </w:r>
    </w:p>
    <w:p w14:paraId="02020A26" w14:textId="32BA4D05" w:rsidR="00A81259" w:rsidRDefault="00A81259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proofErr w:type="spellStart"/>
      <w:r>
        <w:rPr>
          <w:i/>
          <w:iCs/>
          <w:sz w:val="24"/>
          <w:lang w:eastAsia="zh-CN"/>
        </w:rPr>
        <w:t>endmodule</w:t>
      </w:r>
      <w:proofErr w:type="spellEnd"/>
      <w:r>
        <w:rPr>
          <w:i/>
          <w:iCs/>
          <w:sz w:val="24"/>
          <w:lang w:eastAsia="zh-CN"/>
        </w:rPr>
        <w:t xml:space="preserve">  </w:t>
      </w:r>
    </w:p>
    <w:p w14:paraId="30298745" w14:textId="4A354872" w:rsidR="00016CEF" w:rsidRDefault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</w:p>
    <w:p w14:paraId="792910CE" w14:textId="067574C1" w:rsidR="00016CEF" w:rsidRDefault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 xml:space="preserve">Ans: </w:t>
      </w:r>
    </w:p>
    <w:p w14:paraId="7B762C80" w14:textId="77777777" w:rsidR="00016CEF" w:rsidRDefault="00016CEF" w:rsidP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>module test;</w:t>
      </w:r>
    </w:p>
    <w:p w14:paraId="7F9615F2" w14:textId="77777777" w:rsidR="00016CEF" w:rsidRDefault="00016CEF" w:rsidP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reg a, b, c, </w:t>
      </w:r>
      <w:proofErr w:type="spellStart"/>
      <w:r>
        <w:rPr>
          <w:i/>
          <w:iCs/>
          <w:sz w:val="24"/>
          <w:lang w:eastAsia="zh-CN"/>
        </w:rPr>
        <w:t>en</w:t>
      </w:r>
      <w:proofErr w:type="spellEnd"/>
      <w:r>
        <w:rPr>
          <w:i/>
          <w:iCs/>
          <w:sz w:val="24"/>
          <w:lang w:eastAsia="zh-CN"/>
        </w:rPr>
        <w:t>;</w:t>
      </w:r>
    </w:p>
    <w:p w14:paraId="3BD4D109" w14:textId="79F839E7" w:rsidR="00016CEF" w:rsidRDefault="00016CEF" w:rsidP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 xml:space="preserve">always@(a or </w:t>
      </w:r>
      <w:proofErr w:type="spellStart"/>
      <w:r>
        <w:rPr>
          <w:i/>
          <w:iCs/>
          <w:sz w:val="24"/>
          <w:lang w:eastAsia="zh-CN"/>
        </w:rPr>
        <w:t>en</w:t>
      </w:r>
      <w:proofErr w:type="spellEnd"/>
      <w:r>
        <w:rPr>
          <w:i/>
          <w:iCs/>
          <w:sz w:val="24"/>
          <w:lang w:eastAsia="zh-CN"/>
        </w:rPr>
        <w:t xml:space="preserve"> or </w:t>
      </w:r>
      <w:r w:rsidR="00054728">
        <w:rPr>
          <w:i/>
          <w:iCs/>
          <w:sz w:val="24"/>
          <w:lang w:eastAsia="zh-CN"/>
        </w:rPr>
        <w:t>b</w:t>
      </w:r>
      <w:r>
        <w:rPr>
          <w:i/>
          <w:iCs/>
          <w:sz w:val="24"/>
          <w:lang w:eastAsia="zh-CN"/>
        </w:rPr>
        <w:t>)begin</w:t>
      </w:r>
    </w:p>
    <w:p w14:paraId="6E64244D" w14:textId="77777777" w:rsidR="00016CEF" w:rsidRDefault="00016CEF" w:rsidP="00016CEF">
      <w:pPr>
        <w:tabs>
          <w:tab w:val="left" w:pos="0"/>
          <w:tab w:val="left" w:pos="360"/>
        </w:tabs>
        <w:rPr>
          <w:i/>
          <w:iCs/>
          <w:color w:val="FF0000"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if(</w:t>
      </w:r>
      <w:proofErr w:type="spellStart"/>
      <w:r>
        <w:rPr>
          <w:i/>
          <w:iCs/>
          <w:sz w:val="24"/>
          <w:lang w:eastAsia="zh-CN"/>
        </w:rPr>
        <w:t>en</w:t>
      </w:r>
      <w:proofErr w:type="spellEnd"/>
      <w:r>
        <w:rPr>
          <w:i/>
          <w:iCs/>
          <w:sz w:val="24"/>
          <w:lang w:eastAsia="zh-CN"/>
        </w:rPr>
        <w:t>) c = a | b;</w:t>
      </w:r>
    </w:p>
    <w:p w14:paraId="12D19C9B" w14:textId="77777777" w:rsidR="00016CEF" w:rsidRDefault="00016CEF" w:rsidP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  <w:t>end</w:t>
      </w:r>
    </w:p>
    <w:p w14:paraId="0E7198E3" w14:textId="77777777" w:rsidR="00016CEF" w:rsidRDefault="00016CEF" w:rsidP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r>
        <w:rPr>
          <w:i/>
          <w:iCs/>
          <w:sz w:val="24"/>
          <w:lang w:eastAsia="zh-CN"/>
        </w:rPr>
        <w:tab/>
      </w:r>
      <w:proofErr w:type="spellStart"/>
      <w:r>
        <w:rPr>
          <w:i/>
          <w:iCs/>
          <w:sz w:val="24"/>
          <w:lang w:eastAsia="zh-CN"/>
        </w:rPr>
        <w:t>endmodule</w:t>
      </w:r>
      <w:proofErr w:type="spellEnd"/>
      <w:r>
        <w:rPr>
          <w:i/>
          <w:iCs/>
          <w:sz w:val="24"/>
          <w:lang w:eastAsia="zh-CN"/>
        </w:rPr>
        <w:t xml:space="preserve">  </w:t>
      </w:r>
    </w:p>
    <w:p w14:paraId="630CC1DD" w14:textId="77777777" w:rsidR="00016CEF" w:rsidRDefault="00016CEF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</w:p>
    <w:sectPr w:rsidR="00016CEF" w:rsidSect="004E0076">
      <w:pgSz w:w="12240" w:h="15840"/>
      <w:pgMar w:top="990" w:right="171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FA45" w14:textId="77777777" w:rsidR="004151EB" w:rsidRDefault="004151EB" w:rsidP="00E97313">
      <w:r>
        <w:separator/>
      </w:r>
    </w:p>
  </w:endnote>
  <w:endnote w:type="continuationSeparator" w:id="0">
    <w:p w14:paraId="37F6EF9F" w14:textId="77777777" w:rsidR="004151EB" w:rsidRDefault="004151EB" w:rsidP="00E9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EB18" w14:textId="77777777" w:rsidR="004151EB" w:rsidRDefault="004151EB" w:rsidP="00E97313">
      <w:r>
        <w:separator/>
      </w:r>
    </w:p>
  </w:footnote>
  <w:footnote w:type="continuationSeparator" w:id="0">
    <w:p w14:paraId="04CF9CCC" w14:textId="77777777" w:rsidR="004151EB" w:rsidRDefault="004151EB" w:rsidP="00E9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000009"/>
    <w:multiLevelType w:val="singleLevel"/>
    <w:tmpl w:val="00000009"/>
    <w:lvl w:ilvl="0">
      <w:start w:val="8"/>
      <w:numFmt w:val="decimal"/>
      <w:suff w:val="space"/>
      <w:lvlText w:val="%1."/>
      <w:lvlJc w:val="left"/>
    </w:lvl>
  </w:abstractNum>
  <w:abstractNum w:abstractNumId="4" w15:restartNumberingAfterBreak="0">
    <w:nsid w:val="0000000B"/>
    <w:multiLevelType w:val="singleLevel"/>
    <w:tmpl w:val="0000000B"/>
    <w:lvl w:ilvl="0">
      <w:start w:val="13"/>
      <w:numFmt w:val="decimal"/>
      <w:suff w:val="space"/>
      <w:lvlText w:val="%1."/>
      <w:lvlJc w:val="left"/>
    </w:lvl>
  </w:abstractNum>
  <w:abstractNum w:abstractNumId="5" w15:restartNumberingAfterBreak="0">
    <w:nsid w:val="0000000D"/>
    <w:multiLevelType w:val="singleLevel"/>
    <w:tmpl w:val="0000000D"/>
    <w:lvl w:ilvl="0">
      <w:start w:val="10"/>
      <w:numFmt w:val="decimal"/>
      <w:suff w:val="space"/>
      <w:lvlText w:val="%1."/>
      <w:lvlJc w:val="left"/>
    </w:lvl>
  </w:abstractNum>
  <w:abstractNum w:abstractNumId="6" w15:restartNumberingAfterBreak="0">
    <w:nsid w:val="0000000F"/>
    <w:multiLevelType w:val="singleLevel"/>
    <w:tmpl w:val="0000000F"/>
    <w:lvl w:ilvl="0">
      <w:start w:val="9"/>
      <w:numFmt w:val="decimal"/>
      <w:suff w:val="space"/>
      <w:lvlText w:val="%1."/>
      <w:lvlJc w:val="left"/>
    </w:lvl>
  </w:abstractNum>
  <w:abstractNum w:abstractNumId="7" w15:restartNumberingAfterBreak="0">
    <w:nsid w:val="2E1C1227"/>
    <w:multiLevelType w:val="singleLevel"/>
    <w:tmpl w:val="00000000"/>
    <w:lvl w:ilvl="0">
      <w:start w:val="11"/>
      <w:numFmt w:val="decimal"/>
      <w:suff w:val="space"/>
      <w:lvlText w:val="%1."/>
      <w:lvlJc w:val="left"/>
    </w:lvl>
  </w:abstractNum>
  <w:num w:numId="1" w16cid:durableId="1895237829">
    <w:abstractNumId w:val="2"/>
  </w:num>
  <w:num w:numId="2" w16cid:durableId="826749576">
    <w:abstractNumId w:val="1"/>
  </w:num>
  <w:num w:numId="3" w16cid:durableId="958605134">
    <w:abstractNumId w:val="0"/>
  </w:num>
  <w:num w:numId="4" w16cid:durableId="513885933">
    <w:abstractNumId w:val="3"/>
  </w:num>
  <w:num w:numId="5" w16cid:durableId="688483278">
    <w:abstractNumId w:val="6"/>
  </w:num>
  <w:num w:numId="6" w16cid:durableId="406000527">
    <w:abstractNumId w:val="5"/>
  </w:num>
  <w:num w:numId="7" w16cid:durableId="325016080">
    <w:abstractNumId w:val="7"/>
  </w:num>
  <w:num w:numId="8" w16cid:durableId="156953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CEF"/>
    <w:rsid w:val="00016F0B"/>
    <w:rsid w:val="000460B9"/>
    <w:rsid w:val="00054728"/>
    <w:rsid w:val="00085B6D"/>
    <w:rsid w:val="00086868"/>
    <w:rsid w:val="0011445D"/>
    <w:rsid w:val="00172A27"/>
    <w:rsid w:val="001A31B3"/>
    <w:rsid w:val="001C1364"/>
    <w:rsid w:val="00212174"/>
    <w:rsid w:val="002323A5"/>
    <w:rsid w:val="0024143C"/>
    <w:rsid w:val="00263173"/>
    <w:rsid w:val="002A7510"/>
    <w:rsid w:val="002B73BD"/>
    <w:rsid w:val="002F5E1F"/>
    <w:rsid w:val="00314322"/>
    <w:rsid w:val="003204CC"/>
    <w:rsid w:val="00381D2F"/>
    <w:rsid w:val="003D3B5C"/>
    <w:rsid w:val="004151EB"/>
    <w:rsid w:val="0045466D"/>
    <w:rsid w:val="00473C5C"/>
    <w:rsid w:val="004A2DF0"/>
    <w:rsid w:val="004A40A1"/>
    <w:rsid w:val="004C308D"/>
    <w:rsid w:val="004E0076"/>
    <w:rsid w:val="005F5107"/>
    <w:rsid w:val="00613683"/>
    <w:rsid w:val="00760E0A"/>
    <w:rsid w:val="00802B64"/>
    <w:rsid w:val="00884BDB"/>
    <w:rsid w:val="008B542C"/>
    <w:rsid w:val="009165EF"/>
    <w:rsid w:val="00934D81"/>
    <w:rsid w:val="009A78E1"/>
    <w:rsid w:val="009D6D80"/>
    <w:rsid w:val="009E3CF6"/>
    <w:rsid w:val="00A24093"/>
    <w:rsid w:val="00A81259"/>
    <w:rsid w:val="00AC7A4E"/>
    <w:rsid w:val="00AE15CF"/>
    <w:rsid w:val="00B80421"/>
    <w:rsid w:val="00B87F6E"/>
    <w:rsid w:val="00BC36AE"/>
    <w:rsid w:val="00C37F96"/>
    <w:rsid w:val="00C413E0"/>
    <w:rsid w:val="00DD7843"/>
    <w:rsid w:val="00DF1639"/>
    <w:rsid w:val="00E755C4"/>
    <w:rsid w:val="00E82000"/>
    <w:rsid w:val="00E97313"/>
    <w:rsid w:val="00F40020"/>
    <w:rsid w:val="00F50443"/>
    <w:rsid w:val="00F73295"/>
    <w:rsid w:val="00F77AEE"/>
    <w:rsid w:val="00F8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18BA7B8"/>
  <w15:chartTrackingRefBased/>
  <w15:docId w15:val="{3C7980D8-25FE-4379-AB7D-77753979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Spacing">
    <w:name w:val="No Spacing"/>
    <w:qFormat/>
    <w:rPr>
      <w:sz w:val="24"/>
      <w:szCs w:val="24"/>
      <w:lang w:val="en-US" w:eastAsia="en-US"/>
    </w:r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973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7313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73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97313"/>
    <w:rPr>
      <w:sz w:val="28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41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daplayground.com/x/dcg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daplayground.com/x/vECQ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ami-dotcom/midterm_clas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E7861B2035243A4DA1CAB7F792D10" ma:contentTypeVersion="2" ma:contentTypeDescription="Create a new document." ma:contentTypeScope="" ma:versionID="29892b5f6d9990442a7f958a9d1add60">
  <xsd:schema xmlns:xsd="http://www.w3.org/2001/XMLSchema" xmlns:xs="http://www.w3.org/2001/XMLSchema" xmlns:p="http://schemas.microsoft.com/office/2006/metadata/properties" xmlns:ns3="8f29272a-272a-41b2-b2ec-228249d01a3a" targetNamespace="http://schemas.microsoft.com/office/2006/metadata/properties" ma:root="true" ma:fieldsID="6d75b56da217764e3c37f12c2f726761" ns3:_="">
    <xsd:import namespace="8f29272a-272a-41b2-b2ec-228249d01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9272a-272a-41b2-b2ec-228249d01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9E08F-5A01-4B39-9F50-0FC3200AF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CF0B6-C3CF-48D5-A8A8-03FDD15BF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79DC6-D0ED-46D6-A825-A8BC4C76C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9272a-272a-41b2-b2ec-228249d01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738</Words>
  <Characters>4213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subject/>
  <dc:creator>Alex Yang</dc:creator>
  <cp:keywords/>
  <cp:lastModifiedBy>19830</cp:lastModifiedBy>
  <cp:revision>3</cp:revision>
  <cp:lastPrinted>2020-02-29T23:16:00Z</cp:lastPrinted>
  <dcterms:created xsi:type="dcterms:W3CDTF">2023-03-04T20:07:00Z</dcterms:created>
  <dcterms:modified xsi:type="dcterms:W3CDTF">2023-03-04T20:09:00Z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ContentTypeId">
    <vt:lpwstr>0x010100074E7861B2035243A4DA1CAB7F792D10</vt:lpwstr>
  </property>
</Properties>
</file>